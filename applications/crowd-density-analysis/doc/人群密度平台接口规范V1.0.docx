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44" w:rsidRDefault="000E1304">
      <w:pPr>
        <w:pStyle w:val="12"/>
      </w:pPr>
      <w:bookmarkStart w:id="0" w:name="_Toc534287506"/>
      <w:r>
        <w:rPr>
          <w:rFonts w:hint="eastAsia"/>
        </w:rPr>
        <w:t>接口定义</w:t>
      </w:r>
      <w:bookmarkEnd w:id="0"/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bookmarkStart w:id="1" w:name="_Toc534287507"/>
      <w:r>
        <w:rPr>
          <w:rFonts w:hint="eastAsia"/>
        </w:rPr>
        <w:t>相机</w:t>
      </w:r>
      <w:r>
        <w:rPr>
          <w:rFonts w:hint="eastAsia"/>
        </w:rPr>
        <w:t>ROI</w:t>
      </w:r>
      <w:r>
        <w:rPr>
          <w:rFonts w:hint="eastAsia"/>
        </w:rPr>
        <w:t>设置</w:t>
      </w:r>
      <w:bookmarkEnd w:id="1"/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接口说明</w:t>
      </w:r>
    </w:p>
    <w:p w:rsidR="00471644" w:rsidRDefault="000E1304">
      <w:pPr>
        <w:pStyle w:val="afa"/>
      </w:pPr>
      <w:r>
        <w:rPr>
          <w:rFonts w:hint="eastAsia"/>
        </w:rPr>
        <w:t>相机ROI设置接口。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http://&lt;host&gt;:&lt;port&gt;/spider/cloudWalkService/device</w:t>
      </w:r>
      <w:r>
        <w:t>/roi</w:t>
      </w:r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709"/>
        <w:gridCol w:w="992"/>
        <w:gridCol w:w="1134"/>
        <w:gridCol w:w="1276"/>
        <w:gridCol w:w="3030"/>
      </w:tblGrid>
      <w:tr w:rsidR="00471644">
        <w:trPr>
          <w:trHeight w:val="282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</w:t>
            </w:r>
            <w: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相机编号</w:t>
            </w:r>
          </w:p>
        </w:tc>
      </w:tr>
      <w:tr w:rsidR="00471644">
        <w:trPr>
          <w:trHeight w:val="289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E15EFE">
            <w:pPr>
              <w:pStyle w:val="af6"/>
            </w:pPr>
            <w:r>
              <w:t>param</w:t>
            </w:r>
          </w:p>
        </w:tc>
        <w:tc>
          <w:tcPr>
            <w:tcW w:w="6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对象：</w:t>
            </w:r>
          </w:p>
        </w:tc>
      </w:tr>
      <w:tr w:rsidR="00471644">
        <w:trPr>
          <w:trHeight w:val="28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相机分辨率高</w:t>
            </w:r>
          </w:p>
        </w:tc>
      </w:tr>
      <w:tr w:rsidR="00471644">
        <w:trPr>
          <w:trHeight w:val="28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width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相机分辨率宽</w:t>
            </w:r>
          </w:p>
        </w:tc>
      </w:tr>
      <w:tr w:rsidR="00471644">
        <w:trPr>
          <w:trHeight w:val="28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rois</w:t>
            </w:r>
            <w:proofErr w:type="spellEnd"/>
          </w:p>
        </w:tc>
        <w:tc>
          <w:tcPr>
            <w:tcW w:w="6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数组（支持多个</w:t>
            </w:r>
            <w:r>
              <w:rPr>
                <w:rFonts w:hint="eastAsia"/>
              </w:rPr>
              <w:t>ROI</w:t>
            </w:r>
            <w:r>
              <w:rPr>
                <w:rFonts w:hint="eastAsia"/>
              </w:rPr>
              <w:t>）</w:t>
            </w:r>
          </w:p>
        </w:tc>
      </w:tr>
      <w:tr w:rsidR="00471644">
        <w:trPr>
          <w:trHeight w:val="28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roi</w:t>
            </w:r>
            <w:r>
              <w:t>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ROI</w:t>
            </w:r>
            <w:r>
              <w:rPr>
                <w:rFonts w:hint="eastAsia"/>
              </w:rPr>
              <w:t>名称</w:t>
            </w:r>
          </w:p>
        </w:tc>
      </w:tr>
      <w:tr w:rsidR="00471644">
        <w:trPr>
          <w:trHeight w:val="28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points</w:t>
            </w:r>
          </w:p>
        </w:tc>
        <w:tc>
          <w:tcPr>
            <w:tcW w:w="6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数组（每个</w:t>
            </w:r>
            <w:r>
              <w:rPr>
                <w:rFonts w:hint="eastAsia"/>
              </w:rPr>
              <w:t>ROI</w:t>
            </w:r>
            <w:r>
              <w:rPr>
                <w:rFonts w:hint="eastAsia"/>
              </w:rPr>
              <w:t>的点坐标）</w:t>
            </w:r>
          </w:p>
        </w:tc>
      </w:tr>
      <w:tr w:rsidR="00471644">
        <w:trPr>
          <w:trHeight w:val="28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坐标（基于视频左上角，取正值）</w:t>
            </w:r>
          </w:p>
        </w:tc>
      </w:tr>
      <w:tr w:rsidR="00471644">
        <w:trPr>
          <w:trHeight w:val="28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坐标（基于视频左上角，取正值）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</w:t>
      </w:r>
      <w:r>
        <w:t>1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181"/>
        <w:gridCol w:w="1135"/>
        <w:gridCol w:w="1012"/>
        <w:gridCol w:w="2601"/>
      </w:tblGrid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message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error</w:t>
            </w:r>
          </w:p>
        </w:tc>
        <w:tc>
          <w:tcPr>
            <w:tcW w:w="5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3"/>
                <w:rFonts w:hint="eastAsia"/>
              </w:rPr>
              <w:t>公共响应报文格式</w:t>
            </w:r>
            <w:r>
              <w:rPr>
                <w:rStyle w:val="af3"/>
              </w:rPr>
              <w:fldChar w:fldCharType="end"/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</w:t>
      </w:r>
      <w:r>
        <w:t>2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</w:pPr>
      <w:r>
        <w:t>{</w:t>
      </w:r>
    </w:p>
    <w:p w:rsidR="00471644" w:rsidRDefault="000E1304">
      <w:pPr>
        <w:pStyle w:val="af7"/>
      </w:pPr>
      <w:r>
        <w:t xml:space="preserve">    "</w:t>
      </w:r>
      <w:proofErr w:type="spellStart"/>
      <w:proofErr w:type="gramStart"/>
      <w:r>
        <w:t>deviceId</w:t>
      </w:r>
      <w:proofErr w:type="spellEnd"/>
      <w:proofErr w:type="gramEnd"/>
      <w:r>
        <w:t>": "50011204001310000100",</w:t>
      </w:r>
    </w:p>
    <w:p w:rsidR="00471644" w:rsidRDefault="000E1304">
      <w:pPr>
        <w:pStyle w:val="af7"/>
      </w:pPr>
      <w:r>
        <w:t xml:space="preserve">    "</w:t>
      </w:r>
      <w:proofErr w:type="spellStart"/>
      <w:proofErr w:type="gramStart"/>
      <w:r>
        <w:t>param</w:t>
      </w:r>
      <w:proofErr w:type="spellEnd"/>
      <w:proofErr w:type="gramEnd"/>
      <w:r>
        <w:t>": {</w:t>
      </w:r>
    </w:p>
    <w:p w:rsidR="00471644" w:rsidRDefault="000E1304">
      <w:pPr>
        <w:pStyle w:val="af7"/>
      </w:pPr>
      <w:r>
        <w:t xml:space="preserve">        "</w:t>
      </w:r>
      <w:proofErr w:type="gramStart"/>
      <w:r>
        <w:t>height</w:t>
      </w:r>
      <w:proofErr w:type="gramEnd"/>
      <w:r>
        <w:t>": 1080,</w:t>
      </w:r>
    </w:p>
    <w:p w:rsidR="00471644" w:rsidRDefault="000E1304">
      <w:pPr>
        <w:pStyle w:val="af7"/>
      </w:pPr>
      <w:r>
        <w:t xml:space="preserve">        "</w:t>
      </w:r>
      <w:proofErr w:type="gramStart"/>
      <w:r>
        <w:t>width</w:t>
      </w:r>
      <w:proofErr w:type="gramEnd"/>
      <w:r>
        <w:t>": 1920,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rois</w:t>
      </w:r>
      <w:proofErr w:type="spellEnd"/>
      <w:proofErr w:type="gramEnd"/>
      <w:r>
        <w:t>": [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roiName</w:t>
      </w:r>
      <w:proofErr w:type="spellEnd"/>
      <w:r>
        <w:rPr>
          <w:rFonts w:hint="eastAsia"/>
        </w:rPr>
        <w:t>": "</w:t>
      </w:r>
      <w:r>
        <w:rPr>
          <w:rFonts w:ascii="微软雅黑" w:eastAsia="微软雅黑" w:hAnsi="微软雅黑" w:cs="微软雅黑" w:hint="eastAsia"/>
        </w:rPr>
        <w:t>安检口</w:t>
      </w:r>
      <w:r>
        <w:rPr>
          <w:rFonts w:hint="eastAsia"/>
        </w:rPr>
        <w:t>42",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points</w:t>
      </w:r>
      <w:proofErr w:type="gramEnd"/>
      <w:r>
        <w:t>": [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332,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311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358,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814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1164,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896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1164,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896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1593,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423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1572,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291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349,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301</w:t>
      </w:r>
    </w:p>
    <w:p w:rsidR="00471644" w:rsidRDefault="000E1304">
      <w:pPr>
        <w:pStyle w:val="af7"/>
      </w:pPr>
      <w:r>
        <w:t xml:space="preserve">                    }</w:t>
      </w:r>
    </w:p>
    <w:p w:rsidR="00471644" w:rsidRDefault="000E1304">
      <w:pPr>
        <w:pStyle w:val="af7"/>
      </w:pPr>
      <w:r>
        <w:t xml:space="preserve">                ]</w:t>
      </w:r>
    </w:p>
    <w:p w:rsidR="00471644" w:rsidRDefault="000E1304">
      <w:pPr>
        <w:pStyle w:val="af7"/>
      </w:pPr>
      <w:r>
        <w:t xml:space="preserve">            },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roiName</w:t>
      </w:r>
      <w:proofErr w:type="spellEnd"/>
      <w:r>
        <w:rPr>
          <w:rFonts w:hint="eastAsia"/>
        </w:rPr>
        <w:t>": "</w:t>
      </w:r>
      <w:r>
        <w:rPr>
          <w:rFonts w:ascii="微软雅黑" w:eastAsia="微软雅黑" w:hAnsi="微软雅黑" w:cs="微软雅黑" w:hint="eastAsia"/>
        </w:rPr>
        <w:t>安检口</w:t>
      </w:r>
      <w:r>
        <w:rPr>
          <w:rFonts w:hint="eastAsia"/>
        </w:rPr>
        <w:t>43",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points</w:t>
      </w:r>
      <w:proofErr w:type="gramEnd"/>
      <w:r>
        <w:t>": [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1542,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108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x</w:t>
      </w:r>
      <w:proofErr w:type="gramEnd"/>
      <w:r>
        <w:t>": 304,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800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lastRenderedPageBreak/>
        <w:t xml:space="preserve">                        "</w:t>
      </w:r>
      <w:proofErr w:type="gramStart"/>
      <w:r>
        <w:t>x</w:t>
      </w:r>
      <w:proofErr w:type="gramEnd"/>
      <w:r>
        <w:t>": 1587,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y</w:t>
      </w:r>
      <w:proofErr w:type="gramEnd"/>
      <w:r>
        <w:t>": 900</w:t>
      </w:r>
    </w:p>
    <w:p w:rsidR="00471644" w:rsidRDefault="000E1304">
      <w:pPr>
        <w:pStyle w:val="af7"/>
      </w:pPr>
      <w:r>
        <w:t xml:space="preserve">                    }</w:t>
      </w:r>
    </w:p>
    <w:p w:rsidR="00471644" w:rsidRDefault="000E1304">
      <w:pPr>
        <w:pStyle w:val="af7"/>
      </w:pPr>
      <w:r>
        <w:t xml:space="preserve">                ]</w:t>
      </w:r>
    </w:p>
    <w:p w:rsidR="00471644" w:rsidRDefault="000E1304">
      <w:pPr>
        <w:pStyle w:val="af7"/>
      </w:pPr>
      <w:r>
        <w:t xml:space="preserve">            }</w:t>
      </w:r>
    </w:p>
    <w:p w:rsidR="00471644" w:rsidRDefault="000E1304">
      <w:pPr>
        <w:pStyle w:val="af7"/>
      </w:pPr>
      <w:r>
        <w:t xml:space="preserve">        ]</w:t>
      </w:r>
    </w:p>
    <w:p w:rsidR="00471644" w:rsidRDefault="000E1304">
      <w:pPr>
        <w:pStyle w:val="af7"/>
      </w:pPr>
      <w:r>
        <w:t xml:space="preserve">    }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471644">
      <w:pPr>
        <w:pStyle w:val="10"/>
        <w:numPr>
          <w:ilvl w:val="0"/>
          <w:numId w:val="0"/>
        </w:numPr>
      </w:pP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{</w:t>
      </w:r>
    </w:p>
    <w:p w:rsidR="00471644" w:rsidRDefault="000E1304">
      <w:pPr>
        <w:pStyle w:val="af7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"请求处理成功",</w:t>
      </w:r>
    </w:p>
    <w:p w:rsidR="00471644" w:rsidRDefault="000E1304">
      <w:pPr>
        <w:pStyle w:val="af7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[]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bookmarkStart w:id="2" w:name="_Toc534287508"/>
      <w:r>
        <w:rPr>
          <w:rFonts w:hint="eastAsia"/>
        </w:rPr>
        <w:t>人群密度布控任务下发</w:t>
      </w:r>
      <w:bookmarkEnd w:id="2"/>
    </w:p>
    <w:p w:rsidR="00471644" w:rsidRDefault="000E1304">
      <w:pPr>
        <w:pStyle w:val="11"/>
        <w:numPr>
          <w:ilvl w:val="0"/>
          <w:numId w:val="12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</w:pPr>
      <w:r>
        <w:rPr>
          <w:rFonts w:hint="eastAsia"/>
        </w:rPr>
        <w:t>密度布控任务下发接口。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http://&lt;host&gt;:&lt;port&gt;/spider/cloudWalkService/density</w:t>
      </w:r>
      <w:r>
        <w:t>/alarm/</w:t>
      </w:r>
      <w:hyperlink r:id="rId8" w:tgtFrame="_blank" w:history="1">
        <w:r>
          <w:t>distribute</w:t>
        </w:r>
      </w:hyperlink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设备编号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monitor</w:t>
            </w:r>
            <w: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布控名称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布控阈值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startTime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布控开始时间（为空则一直布控）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end</w:t>
            </w:r>
            <w:r>
              <w:t>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布控结束时间（为空则一直布控）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interval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报警间隔时间（分钟）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-3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181"/>
        <w:gridCol w:w="1135"/>
        <w:gridCol w:w="1012"/>
        <w:gridCol w:w="2601"/>
      </w:tblGrid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message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error</w:t>
            </w:r>
          </w:p>
        </w:tc>
        <w:tc>
          <w:tcPr>
            <w:tcW w:w="5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2"/>
                <w:rFonts w:hint="eastAsia"/>
              </w:rPr>
              <w:t>公共响应报文格式</w:t>
            </w:r>
            <w:r>
              <w:rPr>
                <w:rStyle w:val="af2"/>
              </w:rPr>
              <w:fldChar w:fldCharType="end"/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-4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lastRenderedPageBreak/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spellStart"/>
      <w:proofErr w:type="gramStart"/>
      <w:r>
        <w:rPr>
          <w:rFonts w:eastAsiaTheme="minorEastAsia" w:hint="eastAsia"/>
        </w:rPr>
        <w:t>deviceId</w:t>
      </w:r>
      <w:proofErr w:type="spellEnd"/>
      <w:proofErr w:type="gramEnd"/>
      <w:r>
        <w:rPr>
          <w:rFonts w:eastAsiaTheme="minorEastAsia" w:hint="eastAsia"/>
        </w:rPr>
        <w:t>": "10001",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spellStart"/>
      <w:r>
        <w:rPr>
          <w:rFonts w:eastAsiaTheme="minorEastAsia" w:hint="eastAsia"/>
        </w:rPr>
        <w:t>monitor</w:t>
      </w:r>
      <w:r>
        <w:rPr>
          <w:rFonts w:eastAsiaTheme="minorEastAsia"/>
        </w:rPr>
        <w:t>Name</w:t>
      </w:r>
      <w:proofErr w:type="spellEnd"/>
      <w:r>
        <w:rPr>
          <w:rFonts w:eastAsiaTheme="minorEastAsia" w:hint="eastAsia"/>
        </w:rPr>
        <w:t>": "</w:t>
      </w:r>
      <w:r>
        <w:rPr>
          <w:rFonts w:eastAsiaTheme="minorEastAsia" w:hint="eastAsia"/>
        </w:rPr>
        <w:t>安检口</w:t>
      </w:r>
      <w:r>
        <w:rPr>
          <w:rFonts w:eastAsiaTheme="minorEastAsia" w:hint="eastAsia"/>
        </w:rPr>
        <w:t>42</w:t>
      </w:r>
      <w:r>
        <w:rPr>
          <w:rFonts w:eastAsiaTheme="minorEastAsia" w:hint="eastAsia"/>
        </w:rPr>
        <w:t>人群密度布控</w:t>
      </w:r>
      <w:r>
        <w:rPr>
          <w:rFonts w:eastAsiaTheme="minorEastAsia" w:hint="eastAsia"/>
        </w:rPr>
        <w:t>",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rPr>
          <w:rFonts w:eastAsiaTheme="minorEastAsia" w:hint="eastAsia"/>
        </w:rPr>
        <w:t>threshold</w:t>
      </w:r>
      <w:proofErr w:type="gramEnd"/>
      <w:r>
        <w:rPr>
          <w:rFonts w:eastAsiaTheme="minorEastAsia" w:hint="eastAsia"/>
        </w:rPr>
        <w:t xml:space="preserve">": </w:t>
      </w:r>
      <w:r>
        <w:rPr>
          <w:rFonts w:eastAsiaTheme="minorEastAsia"/>
        </w:rPr>
        <w:t>30</w:t>
      </w:r>
      <w:r>
        <w:rPr>
          <w:rFonts w:eastAsiaTheme="minorEastAsia" w:hint="eastAsia"/>
        </w:rPr>
        <w:t>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t>startTime</w:t>
      </w:r>
      <w:proofErr w:type="gramEnd"/>
      <w:r>
        <w:rPr>
          <w:rFonts w:eastAsiaTheme="minorEastAsia" w:hint="eastAsia"/>
        </w:rPr>
        <w:t>"</w:t>
      </w:r>
      <w:r w:rsidR="005C727C">
        <w:rPr>
          <w:rFonts w:eastAsiaTheme="minorEastAsia" w:hint="eastAsia"/>
        </w:rPr>
        <w:t>:</w:t>
      </w:r>
      <w:r>
        <w:rPr>
          <w:rFonts w:eastAsiaTheme="minorEastAsia"/>
        </w:rPr>
        <w:t>1546485631000</w:t>
      </w:r>
      <w:r>
        <w:rPr>
          <w:rFonts w:eastAsiaTheme="minorEastAsia" w:hint="eastAsia"/>
        </w:rPr>
        <w:t>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rPr>
          <w:rFonts w:eastAsiaTheme="minorEastAsia" w:hint="eastAsia"/>
        </w:rPr>
        <w:t>end</w:t>
      </w:r>
      <w:r>
        <w:rPr>
          <w:rFonts w:eastAsiaTheme="minorEastAsia"/>
        </w:rPr>
        <w:t>Time</w:t>
      </w:r>
      <w:proofErr w:type="gramEnd"/>
      <w:r>
        <w:rPr>
          <w:rFonts w:eastAsiaTheme="minorEastAsia" w:hint="eastAsia"/>
        </w:rPr>
        <w:t>"</w:t>
      </w:r>
      <w:r w:rsidR="005C727C">
        <w:rPr>
          <w:rFonts w:eastAsiaTheme="minorEastAsia"/>
        </w:rPr>
        <w:t>:</w:t>
      </w:r>
      <w:r>
        <w:rPr>
          <w:rFonts w:eastAsiaTheme="minorEastAsia"/>
        </w:rPr>
        <w:t>1546575132000</w:t>
      </w:r>
      <w:r>
        <w:rPr>
          <w:rFonts w:eastAsiaTheme="minorEastAsia" w:hint="eastAsia"/>
        </w:rPr>
        <w:t>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"interval"</w:t>
      </w:r>
      <w:r w:rsidR="005C727C">
        <w:rPr>
          <w:rFonts w:eastAsiaTheme="minorEastAsia" w:hint="eastAsia"/>
        </w:rPr>
        <w:t>:</w:t>
      </w:r>
      <w:bookmarkStart w:id="3" w:name="_GoBack"/>
      <w:bookmarkEnd w:id="3"/>
      <w:r>
        <w:rPr>
          <w:rFonts w:eastAsiaTheme="minorEastAsia"/>
        </w:rPr>
        <w:t>3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471644">
      <w:pPr>
        <w:pStyle w:val="10"/>
        <w:numPr>
          <w:ilvl w:val="0"/>
          <w:numId w:val="0"/>
        </w:numPr>
      </w:pP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{</w:t>
      </w:r>
    </w:p>
    <w:p w:rsidR="00471644" w:rsidRDefault="000E1304">
      <w:pPr>
        <w:pStyle w:val="af7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请求处理成功</w:t>
      </w:r>
      <w:r>
        <w:rPr>
          <w:rFonts w:hint="eastAsia"/>
        </w:rPr>
        <w:t>",</w:t>
      </w:r>
    </w:p>
    <w:p w:rsidR="00471644" w:rsidRDefault="000E1304">
      <w:pPr>
        <w:pStyle w:val="af7"/>
        <w:ind w:firstLine="360"/>
      </w:pPr>
      <w:r>
        <w:rPr>
          <w:rFonts w:hint="eastAsia"/>
        </w:rPr>
        <w:t>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[]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 w:hint="eastAsia"/>
        </w:rP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r>
        <w:rPr>
          <w:rFonts w:hint="eastAsia"/>
        </w:rPr>
        <w:t>布控任务修改</w:t>
      </w:r>
    </w:p>
    <w:p w:rsidR="00471644" w:rsidRDefault="000E1304">
      <w:pPr>
        <w:pStyle w:val="11"/>
        <w:numPr>
          <w:ilvl w:val="0"/>
          <w:numId w:val="13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</w:pPr>
      <w:r>
        <w:rPr>
          <w:rFonts w:hint="eastAsia"/>
        </w:rPr>
        <w:t>密度布控任务修改接口。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http://&lt;host&gt;:&lt;port&gt;/spider/cloudWalkService/density</w:t>
      </w:r>
      <w:r>
        <w:t>/alarm/</w:t>
      </w:r>
      <w:hyperlink r:id="rId9" w:tgtFrame="_blank" w:history="1">
        <w:r>
          <w:t>update</w:t>
        </w:r>
      </w:hyperlink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布控编号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设备编号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monitor</w:t>
            </w:r>
            <w: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布控名称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布控阈值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startTime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布控开始时间（为空则一直布控）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end</w:t>
            </w:r>
            <w:r>
              <w:t>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布控结束时间（为空则一直布控）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interval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报警间隔时间（分钟）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-3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181"/>
        <w:gridCol w:w="1135"/>
        <w:gridCol w:w="1012"/>
        <w:gridCol w:w="2601"/>
      </w:tblGrid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error</w:t>
            </w:r>
          </w:p>
        </w:tc>
        <w:tc>
          <w:tcPr>
            <w:tcW w:w="5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2"/>
                <w:rFonts w:hint="eastAsia"/>
              </w:rPr>
              <w:t>公共响应报文格式</w:t>
            </w:r>
            <w:r>
              <w:rPr>
                <w:rStyle w:val="af2"/>
              </w:rPr>
              <w:fldChar w:fldCharType="end"/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-4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471644" w:rsidRDefault="000E1304">
      <w:pPr>
        <w:pStyle w:val="af7"/>
        <w:ind w:firstLineChars="200" w:firstLine="360"/>
      </w:pPr>
      <w:r>
        <w:t>"</w:t>
      </w:r>
      <w:proofErr w:type="gramStart"/>
      <w:r>
        <w:t>id</w:t>
      </w:r>
      <w:proofErr w:type="gramEnd"/>
      <w:r>
        <w:t>":"a0c2d518b3994707b99231b639948565",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spellStart"/>
      <w:proofErr w:type="gramStart"/>
      <w:r>
        <w:rPr>
          <w:rFonts w:eastAsiaTheme="minorEastAsia" w:hint="eastAsia"/>
        </w:rPr>
        <w:t>deviceId</w:t>
      </w:r>
      <w:proofErr w:type="spellEnd"/>
      <w:proofErr w:type="gramEnd"/>
      <w:r>
        <w:rPr>
          <w:rFonts w:eastAsiaTheme="minorEastAsia" w:hint="eastAsia"/>
        </w:rPr>
        <w:t>": "10001",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spellStart"/>
      <w:r>
        <w:rPr>
          <w:rFonts w:eastAsiaTheme="minorEastAsia" w:hint="eastAsia"/>
        </w:rPr>
        <w:t>monitor</w:t>
      </w:r>
      <w:r>
        <w:rPr>
          <w:rFonts w:eastAsiaTheme="minorEastAsia"/>
        </w:rPr>
        <w:t>Name</w:t>
      </w:r>
      <w:proofErr w:type="spellEnd"/>
      <w:r>
        <w:rPr>
          <w:rFonts w:eastAsiaTheme="minorEastAsia" w:hint="eastAsia"/>
        </w:rPr>
        <w:t>": "</w:t>
      </w:r>
      <w:r>
        <w:rPr>
          <w:rFonts w:eastAsiaTheme="minorEastAsia" w:hint="eastAsia"/>
        </w:rPr>
        <w:t>安检口</w:t>
      </w:r>
      <w:r>
        <w:rPr>
          <w:rFonts w:eastAsiaTheme="minorEastAsia" w:hint="eastAsia"/>
        </w:rPr>
        <w:t>42</w:t>
      </w:r>
      <w:r>
        <w:rPr>
          <w:rFonts w:eastAsiaTheme="minorEastAsia" w:hint="eastAsia"/>
        </w:rPr>
        <w:t>人群密度布控</w:t>
      </w:r>
      <w:r>
        <w:rPr>
          <w:rFonts w:eastAsiaTheme="minorEastAsia" w:hint="eastAsia"/>
        </w:rPr>
        <w:t>",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rPr>
          <w:rFonts w:eastAsiaTheme="minorEastAsia" w:hint="eastAsia"/>
        </w:rPr>
        <w:t>threshold</w:t>
      </w:r>
      <w:proofErr w:type="gramEnd"/>
      <w:r>
        <w:rPr>
          <w:rFonts w:eastAsiaTheme="minorEastAsia" w:hint="eastAsia"/>
        </w:rPr>
        <w:t xml:space="preserve">": </w:t>
      </w:r>
      <w:r>
        <w:rPr>
          <w:rFonts w:eastAsiaTheme="minorEastAsia"/>
        </w:rPr>
        <w:t>30</w:t>
      </w:r>
      <w:r>
        <w:rPr>
          <w:rFonts w:eastAsiaTheme="minorEastAsia" w:hint="eastAsia"/>
        </w:rPr>
        <w:t>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t>startTime</w:t>
      </w:r>
      <w:proofErr w:type="gramEnd"/>
      <w:r>
        <w:rPr>
          <w:rFonts w:eastAsiaTheme="minorEastAsia" w:hint="eastAsia"/>
        </w:rPr>
        <w:t>"</w:t>
      </w:r>
      <w:r>
        <w:rPr>
          <w:rFonts w:eastAsiaTheme="minorEastAsia"/>
        </w:rPr>
        <w:t>:1546485631000</w:t>
      </w:r>
      <w:r>
        <w:rPr>
          <w:rFonts w:eastAsiaTheme="minorEastAsia" w:hint="eastAsia"/>
        </w:rPr>
        <w:t>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rPr>
          <w:rFonts w:eastAsiaTheme="minorEastAsia" w:hint="eastAsia"/>
        </w:rPr>
        <w:t>end</w:t>
      </w:r>
      <w:r>
        <w:rPr>
          <w:rFonts w:eastAsiaTheme="minorEastAsia"/>
        </w:rPr>
        <w:t>Time</w:t>
      </w:r>
      <w:proofErr w:type="gramEnd"/>
      <w:r>
        <w:rPr>
          <w:rFonts w:eastAsiaTheme="minorEastAsia" w:hint="eastAsia"/>
        </w:rPr>
        <w:t>":</w:t>
      </w:r>
      <w:r>
        <w:rPr>
          <w:rFonts w:eastAsiaTheme="minorEastAsia"/>
        </w:rPr>
        <w:t>1546575132000</w:t>
      </w:r>
      <w:r>
        <w:rPr>
          <w:rFonts w:eastAsiaTheme="minorEastAsia" w:hint="eastAsia"/>
        </w:rPr>
        <w:t>,</w:t>
      </w:r>
    </w:p>
    <w:p w:rsidR="00471644" w:rsidRDefault="000E1304">
      <w:pPr>
        <w:pStyle w:val="af7"/>
        <w:ind w:firstLine="420"/>
        <w:rPr>
          <w:rFonts w:eastAsiaTheme="minorEastAsia"/>
        </w:rPr>
      </w:pPr>
      <w:r>
        <w:rPr>
          <w:rFonts w:eastAsiaTheme="minorEastAsia" w:hint="eastAsia"/>
        </w:rPr>
        <w:t>"</w:t>
      </w:r>
      <w:proofErr w:type="gramStart"/>
      <w:r>
        <w:rPr>
          <w:rFonts w:eastAsiaTheme="minorEastAsia" w:hint="eastAsia"/>
        </w:rPr>
        <w:t>interval</w:t>
      </w:r>
      <w:proofErr w:type="gramEnd"/>
      <w:r>
        <w:rPr>
          <w:rFonts w:eastAsiaTheme="minorEastAsia" w:hint="eastAsia"/>
        </w:rPr>
        <w:t>":</w:t>
      </w:r>
      <w:r>
        <w:rPr>
          <w:rFonts w:eastAsiaTheme="minorEastAsia"/>
        </w:rPr>
        <w:t>3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471644">
      <w:pPr>
        <w:pStyle w:val="10"/>
        <w:numPr>
          <w:ilvl w:val="0"/>
          <w:numId w:val="0"/>
        </w:numPr>
      </w:pP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{</w:t>
      </w:r>
    </w:p>
    <w:p w:rsidR="00471644" w:rsidRDefault="000E1304">
      <w:pPr>
        <w:pStyle w:val="af7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请求处理成功</w:t>
      </w:r>
      <w:r>
        <w:rPr>
          <w:rFonts w:hint="eastAsia"/>
        </w:rPr>
        <w:t>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[]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r>
        <w:rPr>
          <w:rFonts w:hint="eastAsia"/>
        </w:rPr>
        <w:t>布控任务删除</w:t>
      </w:r>
    </w:p>
    <w:p w:rsidR="00471644" w:rsidRDefault="000E1304">
      <w:pPr>
        <w:pStyle w:val="11"/>
        <w:numPr>
          <w:ilvl w:val="0"/>
          <w:numId w:val="14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</w:pPr>
      <w:r>
        <w:rPr>
          <w:rFonts w:hint="eastAsia"/>
        </w:rPr>
        <w:t>密度布控任务删除接口。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http://&lt;host&gt;:&lt;port&gt;/spider/cloudWalkService/density</w:t>
      </w:r>
      <w:r>
        <w:t>/alarm/</w:t>
      </w:r>
      <w:hyperlink r:id="rId10" w:tgtFrame="_blank" w:history="1">
        <w:r>
          <w:t>delete</w:t>
        </w:r>
      </w:hyperlink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布控编号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-3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181"/>
        <w:gridCol w:w="1135"/>
        <w:gridCol w:w="1012"/>
        <w:gridCol w:w="2601"/>
      </w:tblGrid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message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lastRenderedPageBreak/>
              <w:t>error</w:t>
            </w:r>
          </w:p>
        </w:tc>
        <w:tc>
          <w:tcPr>
            <w:tcW w:w="5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2"/>
                <w:rFonts w:hint="eastAsia"/>
              </w:rPr>
              <w:t>公共响应报文格式</w:t>
            </w:r>
            <w:r>
              <w:rPr>
                <w:rStyle w:val="af2"/>
              </w:rPr>
              <w:fldChar w:fldCharType="end"/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-4</w:t>
      </w:r>
    </w:p>
    <w:p w:rsidR="00471644" w:rsidRDefault="000E1304">
      <w:pPr>
        <w:pStyle w:val="11"/>
        <w:numPr>
          <w:ilvl w:val="0"/>
          <w:numId w:val="11"/>
        </w:numPr>
        <w:spacing w:before="156" w:after="156"/>
        <w:ind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471644"/>
    <w:p w:rsidR="00471644" w:rsidRDefault="000E1304">
      <w:pPr>
        <w:pStyle w:val="af7"/>
      </w:pPr>
      <w:r>
        <w:rPr>
          <w:rFonts w:hint="eastAsia"/>
        </w:rPr>
        <w:t>{</w:t>
      </w:r>
    </w:p>
    <w:p w:rsidR="00471644" w:rsidRDefault="000E1304">
      <w:pPr>
        <w:pStyle w:val="af7"/>
      </w:pPr>
      <w:r>
        <w:t>"</w:t>
      </w:r>
      <w:proofErr w:type="gramStart"/>
      <w:r>
        <w:t>id</w:t>
      </w:r>
      <w:proofErr w:type="gramEnd"/>
      <w:r>
        <w:t>":"a0c2d518b3994707b99231b639948565"</w:t>
      </w:r>
    </w:p>
    <w:p w:rsidR="00471644" w:rsidRDefault="000E1304">
      <w:pPr>
        <w:pStyle w:val="af7"/>
      </w:pPr>
      <w:r>
        <w:t>}</w:t>
      </w: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{</w:t>
      </w:r>
    </w:p>
    <w:p w:rsidR="00471644" w:rsidRDefault="000E1304">
      <w:pPr>
        <w:pStyle w:val="af7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请求处理成功</w:t>
      </w:r>
      <w:r>
        <w:rPr>
          <w:rFonts w:hint="eastAsia"/>
        </w:rPr>
        <w:t>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": []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bookmarkStart w:id="4" w:name="_Toc534287509"/>
      <w:r>
        <w:t>布控任务查询</w:t>
      </w:r>
      <w:bookmarkEnd w:id="4"/>
    </w:p>
    <w:p w:rsidR="00471644" w:rsidRDefault="000E1304">
      <w:pPr>
        <w:pStyle w:val="11"/>
        <w:numPr>
          <w:ilvl w:val="0"/>
          <w:numId w:val="15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  <w:ind w:firstLineChars="0" w:firstLine="420"/>
      </w:pPr>
      <w:r>
        <w:rPr>
          <w:rFonts w:hint="eastAsia"/>
        </w:rPr>
        <w:t>当日旅客1：N检索。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http://&lt;host&gt;:&lt;port&gt;/spider/cloudWalkService/density/alarm/</w:t>
      </w:r>
      <w:r>
        <w:t>gets</w:t>
      </w:r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deviceId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  <w:r>
              <w:t xml:space="preserve"> 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相机编号，为空时查询全部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当前页码，默认</w:t>
            </w:r>
            <w:r>
              <w:rPr>
                <w:rFonts w:hint="eastAsia"/>
              </w:rPr>
              <w:t>1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每页记录条数，默认</w:t>
            </w:r>
            <w:r>
              <w:rPr>
                <w:rFonts w:hint="eastAsia"/>
              </w:rPr>
              <w:t>10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-5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499"/>
        <w:gridCol w:w="795"/>
        <w:gridCol w:w="304"/>
        <w:gridCol w:w="504"/>
        <w:gridCol w:w="630"/>
        <w:gridCol w:w="551"/>
        <w:gridCol w:w="441"/>
        <w:gridCol w:w="694"/>
        <w:gridCol w:w="298"/>
        <w:gridCol w:w="714"/>
        <w:gridCol w:w="2601"/>
      </w:tblGrid>
      <w:tr w:rsidR="00471644">
        <w:trPr>
          <w:trHeight w:val="29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error</w:t>
            </w:r>
          </w:p>
        </w:tc>
        <w:tc>
          <w:tcPr>
            <w:tcW w:w="64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2"/>
                <w:rFonts w:hint="eastAsia"/>
              </w:rPr>
              <w:t>公共响应报文格式</w:t>
            </w:r>
            <w:r>
              <w:rPr>
                <w:rStyle w:val="af2"/>
              </w:rPr>
              <w:fldChar w:fldCharType="end"/>
            </w:r>
          </w:p>
        </w:tc>
      </w:tr>
      <w:tr w:rsidR="00471644">
        <w:trPr>
          <w:trHeight w:val="70"/>
        </w:trPr>
        <w:tc>
          <w:tcPr>
            <w:tcW w:w="1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data</w:t>
            </w:r>
          </w:p>
        </w:tc>
        <w:tc>
          <w:tcPr>
            <w:tcW w:w="67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471644">
        <w:trPr>
          <w:trHeight w:val="90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当前页码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totalPages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分页总页码数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totalRows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记录总行数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minRowNumber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gramStart"/>
            <w:r>
              <w:rPr>
                <w:rFonts w:hint="eastAsia"/>
              </w:rPr>
              <w:t>当页起始</w:t>
            </w:r>
            <w:proofErr w:type="gramEnd"/>
            <w:r>
              <w:rPr>
                <w:rFonts w:hint="eastAsia"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maxRowNumber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gramStart"/>
            <w:r>
              <w:rPr>
                <w:rFonts w:hint="eastAsia"/>
              </w:rPr>
              <w:t>当页结束</w:t>
            </w:r>
            <w:proofErr w:type="gramEnd"/>
            <w:r>
              <w:rPr>
                <w:rFonts w:hint="eastAsia"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datas</w:t>
            </w:r>
            <w:proofErr w:type="spellEnd"/>
          </w:p>
        </w:tc>
        <w:tc>
          <w:tcPr>
            <w:tcW w:w="59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记录列表，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[{},{},...]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id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布控编号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设备编号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monitor</w:t>
            </w:r>
            <w:r>
              <w:t>Name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布控名称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布控阈值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startTime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布控开始时间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end</w:t>
            </w:r>
            <w:r>
              <w:t>Time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布控结束时间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interval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报警间隔时间（分钟）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status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布控状态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未布控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：布控中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-6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471644" w:rsidRDefault="000E1304">
      <w:pPr>
        <w:pStyle w:val="af7"/>
      </w:pPr>
      <w:r>
        <w:rPr>
          <w:rFonts w:hint="eastAsia"/>
        </w:rPr>
        <w:t xml:space="preserve">   </w:t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deviceId</w:t>
      </w:r>
      <w:proofErr w:type="spellEnd"/>
      <w:proofErr w:type="gramEnd"/>
      <w:r>
        <w:rPr>
          <w:rFonts w:hint="eastAsia"/>
        </w:rPr>
        <w:t>": "</w:t>
      </w:r>
      <w:r>
        <w:t>10001</w:t>
      </w:r>
      <w:r>
        <w:rPr>
          <w:rFonts w:hint="eastAsia"/>
        </w:rPr>
        <w:t>"</w:t>
      </w:r>
      <w:r>
        <w:t>,</w:t>
      </w:r>
    </w:p>
    <w:p w:rsidR="00471644" w:rsidRDefault="000E1304">
      <w:pPr>
        <w:pStyle w:val="af7"/>
        <w:ind w:firstLineChars="250" w:firstLine="450"/>
      </w:pPr>
      <w:r>
        <w:t>"</w:t>
      </w:r>
      <w:proofErr w:type="gramStart"/>
      <w:r>
        <w:t>currentPage</w:t>
      </w:r>
      <w:proofErr w:type="gramEnd"/>
      <w:r>
        <w:t>":1,</w:t>
      </w:r>
    </w:p>
    <w:p w:rsidR="00471644" w:rsidRDefault="000E1304">
      <w:pPr>
        <w:pStyle w:val="af7"/>
        <w:ind w:firstLineChars="250" w:firstLine="450"/>
        <w:rPr>
          <w:rFonts w:eastAsiaTheme="minorEastAsia"/>
        </w:rPr>
      </w:pPr>
      <w:r>
        <w:t>"</w:t>
      </w:r>
      <w:proofErr w:type="gramStart"/>
      <w:r>
        <w:t>pageSize</w:t>
      </w:r>
      <w:proofErr w:type="gramEnd"/>
      <w:r>
        <w:t>":10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471644">
      <w:pPr>
        <w:pStyle w:val="10"/>
        <w:numPr>
          <w:ilvl w:val="0"/>
          <w:numId w:val="0"/>
        </w:numPr>
      </w:pP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</w:pPr>
      <w:r>
        <w:t>{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请求处理成功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totalRows</w:t>
      </w:r>
      <w:proofErr w:type="spellEnd"/>
      <w:proofErr w:type="gramEnd"/>
      <w:r>
        <w:t>": 2,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minRowNumber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maxRowNumber</w:t>
      </w:r>
      <w:proofErr w:type="spellEnd"/>
      <w:proofErr w:type="gramEnd"/>
      <w:r>
        <w:t>": 2,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datas</w:t>
      </w:r>
      <w:proofErr w:type="spellEnd"/>
      <w:proofErr w:type="gramEnd"/>
      <w:r>
        <w:t>": [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id</w:t>
      </w:r>
      <w:proofErr w:type="gramEnd"/>
      <w:r>
        <w:t>": "b40fed22f05c4163aadd7cc152929fa0",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deviceId</w:t>
      </w:r>
      <w:proofErr w:type="spellEnd"/>
      <w:proofErr w:type="gramEnd"/>
      <w:r>
        <w:t>": "02682710001315768254",</w:t>
      </w:r>
    </w:p>
    <w:p w:rsidR="00471644" w:rsidRDefault="000E1304">
      <w:pPr>
        <w:pStyle w:val="af7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monitorName</w:t>
      </w:r>
      <w:proofErr w:type="spellEnd"/>
      <w:r>
        <w:rPr>
          <w:rFonts w:hint="eastAsia"/>
        </w:rPr>
        <w:t>": "</w:t>
      </w:r>
      <w:r>
        <w:rPr>
          <w:rFonts w:ascii="微软雅黑" w:eastAsia="微软雅黑" w:hAnsi="微软雅黑" w:cs="微软雅黑" w:hint="eastAsia"/>
        </w:rPr>
        <w:t>安检口</w:t>
      </w:r>
      <w:r>
        <w:rPr>
          <w:rFonts w:hint="eastAsia"/>
        </w:rPr>
        <w:t>42</w:t>
      </w:r>
      <w:r>
        <w:rPr>
          <w:rFonts w:ascii="微软雅黑" w:eastAsia="微软雅黑" w:hAnsi="微软雅黑" w:cs="微软雅黑" w:hint="eastAsia"/>
        </w:rPr>
        <w:t>人群密度布控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threshold</w:t>
      </w:r>
      <w:proofErr w:type="gramEnd"/>
      <w:r>
        <w:t>": 40,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1646485631000,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1646575132000,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interval</w:t>
      </w:r>
      <w:proofErr w:type="gramEnd"/>
      <w:r>
        <w:t>": 1,</w:t>
      </w:r>
    </w:p>
    <w:p w:rsidR="00471644" w:rsidRDefault="000E1304">
      <w:pPr>
        <w:pStyle w:val="af7"/>
      </w:pPr>
      <w:r>
        <w:lastRenderedPageBreak/>
        <w:t xml:space="preserve">                "</w:t>
      </w:r>
      <w:proofErr w:type="gramStart"/>
      <w:r>
        <w:t>status</w:t>
      </w:r>
      <w:proofErr w:type="gramEnd"/>
      <w:r>
        <w:t>": 0</w:t>
      </w:r>
    </w:p>
    <w:p w:rsidR="00471644" w:rsidRDefault="000E1304">
      <w:pPr>
        <w:pStyle w:val="af7"/>
      </w:pPr>
      <w:r>
        <w:t xml:space="preserve">            },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id</w:t>
      </w:r>
      <w:proofErr w:type="gramEnd"/>
      <w:r>
        <w:t>": "be5028745abf483bb6432a6009aad50f",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deviceId</w:t>
      </w:r>
      <w:proofErr w:type="spellEnd"/>
      <w:proofErr w:type="gramEnd"/>
      <w:r>
        <w:t>": "07404520001310370614",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monitorName</w:t>
      </w:r>
      <w:proofErr w:type="spellEnd"/>
      <w:proofErr w:type="gramEnd"/>
      <w:r>
        <w:t>": "456",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threshold</w:t>
      </w:r>
      <w:proofErr w:type="gramEnd"/>
      <w:r>
        <w:t>": 2,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null,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null,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interval</w:t>
      </w:r>
      <w:proofErr w:type="gramEnd"/>
      <w:r>
        <w:t>": 1,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status</w:t>
      </w:r>
      <w:proofErr w:type="gramEnd"/>
      <w:r>
        <w:t>": 1</w:t>
      </w:r>
    </w:p>
    <w:p w:rsidR="00471644" w:rsidRDefault="000E1304">
      <w:pPr>
        <w:pStyle w:val="af7"/>
      </w:pPr>
      <w:r>
        <w:t xml:space="preserve">            }</w:t>
      </w:r>
    </w:p>
    <w:p w:rsidR="00471644" w:rsidRDefault="000E1304">
      <w:pPr>
        <w:pStyle w:val="af7"/>
      </w:pPr>
      <w:r>
        <w:t xml:space="preserve">        ]</w:t>
      </w:r>
    </w:p>
    <w:p w:rsidR="00471644" w:rsidRDefault="000E1304">
      <w:pPr>
        <w:pStyle w:val="af7"/>
      </w:pPr>
      <w:r>
        <w:t xml:space="preserve">    },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error</w:t>
      </w:r>
      <w:proofErr w:type="gramEnd"/>
      <w:r>
        <w:t>": []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bookmarkStart w:id="5" w:name="_Toc534287510"/>
      <w:r>
        <w:rPr>
          <w:rFonts w:hint="eastAsia"/>
        </w:rPr>
        <w:t>报警数据推送</w:t>
      </w:r>
      <w:bookmarkEnd w:id="5"/>
    </w:p>
    <w:p w:rsidR="00471644" w:rsidRDefault="000E1304">
      <w:pPr>
        <w:pStyle w:val="11"/>
        <w:numPr>
          <w:ilvl w:val="0"/>
          <w:numId w:val="16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  <w:ind w:firstLineChars="0" w:firstLine="420"/>
      </w:pPr>
      <w:r>
        <w:rPr>
          <w:rFonts w:hint="eastAsia"/>
        </w:rPr>
        <w:t>密度报警数据推送。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访问路径（</w:t>
      </w:r>
      <w:proofErr w:type="gramStart"/>
      <w:r>
        <w:rPr>
          <w:rFonts w:hint="eastAsia"/>
        </w:rPr>
        <w:t>需客户</w:t>
      </w:r>
      <w:proofErr w:type="gramEnd"/>
      <w:r>
        <w:rPr>
          <w:rFonts w:hint="eastAsia"/>
        </w:rPr>
        <w:t>方定义）</w:t>
      </w:r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deviceId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相机编号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deviceName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相机名称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threshold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报警阈值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count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实际人数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alarmUrl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127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报警图片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alarmTime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报警时间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-7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  <w:rPr>
          <w:strike/>
        </w:rPr>
      </w:pPr>
      <w:bookmarkStart w:id="6" w:name="_Toc534287511"/>
      <w:r>
        <w:rPr>
          <w:rFonts w:hint="eastAsia"/>
          <w:strike/>
        </w:rPr>
        <w:t>人群密度查询</w:t>
      </w:r>
      <w:bookmarkEnd w:id="6"/>
    </w:p>
    <w:p w:rsidR="00471644" w:rsidRDefault="000E1304">
      <w:pPr>
        <w:pStyle w:val="11"/>
        <w:numPr>
          <w:ilvl w:val="0"/>
          <w:numId w:val="17"/>
        </w:numPr>
        <w:spacing w:before="156" w:after="156"/>
        <w:rPr>
          <w:strike/>
        </w:rPr>
      </w:pPr>
      <w:r>
        <w:rPr>
          <w:rFonts w:hint="eastAsia"/>
          <w:strike/>
        </w:rPr>
        <w:t>接口说明</w:t>
      </w:r>
    </w:p>
    <w:p w:rsidR="00471644" w:rsidRDefault="000E1304">
      <w:pPr>
        <w:pStyle w:val="afa"/>
        <w:ind w:firstLineChars="0" w:firstLine="420"/>
        <w:rPr>
          <w:strike/>
        </w:rPr>
      </w:pPr>
      <w:r>
        <w:rPr>
          <w:rFonts w:hint="eastAsia"/>
          <w:strike/>
        </w:rPr>
        <w:t>相机人数查询。</w:t>
      </w:r>
    </w:p>
    <w:p w:rsidR="00471644" w:rsidRDefault="000E1304">
      <w:pPr>
        <w:pStyle w:val="11"/>
        <w:spacing w:before="156" w:after="156"/>
        <w:ind w:firstLine="480"/>
        <w:rPr>
          <w:strike/>
        </w:rPr>
      </w:pPr>
      <w:r>
        <w:rPr>
          <w:rFonts w:hint="eastAsia"/>
          <w:strike/>
        </w:rPr>
        <w:t>访问路径</w:t>
      </w:r>
    </w:p>
    <w:p w:rsidR="00471644" w:rsidRDefault="000E1304">
      <w:pPr>
        <w:pStyle w:val="10"/>
        <w:rPr>
          <w:strike/>
        </w:rPr>
      </w:pPr>
      <w:proofErr w:type="spellStart"/>
      <w:r>
        <w:rPr>
          <w:rFonts w:hint="eastAsia"/>
          <w:strike/>
        </w:rPr>
        <w:t>url</w:t>
      </w:r>
      <w:proofErr w:type="spellEnd"/>
      <w:r>
        <w:rPr>
          <w:rFonts w:hint="eastAsia"/>
          <w:strike/>
        </w:rPr>
        <w:t>：</w:t>
      </w:r>
      <w:r>
        <w:rPr>
          <w:rFonts w:hint="eastAsia"/>
          <w:strike/>
        </w:rPr>
        <w:t>http://&lt;host&gt;:&lt;port&gt;/spider/cloudWalkService/device/head/gets</w:t>
      </w:r>
    </w:p>
    <w:p w:rsidR="00471644" w:rsidRDefault="000E1304">
      <w:pPr>
        <w:pStyle w:val="10"/>
        <w:rPr>
          <w:strike/>
        </w:rPr>
      </w:pPr>
      <w:r>
        <w:rPr>
          <w:rFonts w:hint="eastAsia"/>
          <w:strike/>
        </w:rPr>
        <w:t>method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POST</w:t>
      </w:r>
    </w:p>
    <w:p w:rsidR="00471644" w:rsidRDefault="000E1304">
      <w:pPr>
        <w:pStyle w:val="11"/>
        <w:spacing w:before="156" w:after="156"/>
        <w:rPr>
          <w:strike/>
        </w:rPr>
      </w:pPr>
      <w:r>
        <w:rPr>
          <w:rFonts w:hint="eastAsia"/>
          <w:strike/>
        </w:rPr>
        <w:lastRenderedPageBreak/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strike/>
              </w:rPr>
              <w:t>deviceIds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strike/>
              </w:rPr>
              <w:t>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</w:t>
            </w:r>
            <w:r>
              <w:rPr>
                <w:strike/>
              </w:rPr>
              <w:t>55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相机编号集合，必填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strike/>
              </w:rPr>
              <w:t>startTime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开始时间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strike/>
              </w:rPr>
              <w:t>endTime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结束时间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currentPage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当前页码，默认</w:t>
            </w:r>
            <w:r>
              <w:rPr>
                <w:rFonts w:hint="eastAsia"/>
                <w:strike/>
              </w:rPr>
              <w:t>1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pageSize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每页记录条数，默认</w:t>
            </w:r>
            <w:r>
              <w:rPr>
                <w:rFonts w:hint="eastAsia"/>
                <w:strike/>
              </w:rPr>
              <w:t>10</w:t>
            </w:r>
          </w:p>
        </w:tc>
      </w:tr>
    </w:tbl>
    <w:p w:rsidR="00471644" w:rsidRDefault="000E1304">
      <w:pPr>
        <w:pStyle w:val="a8"/>
        <w:rPr>
          <w:strike/>
        </w:rPr>
      </w:pPr>
      <w:r>
        <w:rPr>
          <w:strike/>
        </w:rPr>
        <w:t>表</w:t>
      </w:r>
      <w:r>
        <w:rPr>
          <w:strike/>
        </w:rPr>
        <w:t xml:space="preserve"> </w:t>
      </w:r>
      <w:r>
        <w:rPr>
          <w:strike/>
        </w:rPr>
        <w:fldChar w:fldCharType="begin"/>
      </w:r>
      <w:r>
        <w:rPr>
          <w:strike/>
        </w:rPr>
        <w:instrText xml:space="preserve"> STYLEREF 1 \s </w:instrText>
      </w:r>
      <w:r>
        <w:rPr>
          <w:strike/>
        </w:rPr>
        <w:fldChar w:fldCharType="separate"/>
      </w:r>
      <w:r>
        <w:rPr>
          <w:strike/>
        </w:rPr>
        <w:t>5</w:t>
      </w:r>
      <w:r>
        <w:rPr>
          <w:strike/>
        </w:rPr>
        <w:fldChar w:fldCharType="end"/>
      </w:r>
      <w:r>
        <w:rPr>
          <w:rFonts w:hint="eastAsia"/>
          <w:strike/>
        </w:rPr>
        <w:t>-8</w:t>
      </w:r>
    </w:p>
    <w:p w:rsidR="00471644" w:rsidRDefault="00471644">
      <w:pPr>
        <w:pStyle w:val="11"/>
        <w:numPr>
          <w:ilvl w:val="0"/>
          <w:numId w:val="0"/>
        </w:numPr>
        <w:spacing w:before="156" w:after="156"/>
        <w:ind w:left="480"/>
        <w:rPr>
          <w:strike/>
        </w:rPr>
      </w:pPr>
    </w:p>
    <w:p w:rsidR="00471644" w:rsidRDefault="000E1304">
      <w:pPr>
        <w:pStyle w:val="11"/>
        <w:spacing w:before="156" w:after="156"/>
        <w:ind w:firstLine="480"/>
        <w:rPr>
          <w:strike/>
        </w:rPr>
      </w:pPr>
      <w:r>
        <w:rPr>
          <w:rFonts w:hint="eastAsia"/>
          <w:strike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499"/>
        <w:gridCol w:w="390"/>
        <w:gridCol w:w="709"/>
        <w:gridCol w:w="504"/>
        <w:gridCol w:w="630"/>
        <w:gridCol w:w="551"/>
        <w:gridCol w:w="441"/>
        <w:gridCol w:w="694"/>
        <w:gridCol w:w="298"/>
        <w:gridCol w:w="714"/>
        <w:gridCol w:w="2601"/>
      </w:tblGrid>
      <w:tr w:rsidR="00471644">
        <w:trPr>
          <w:trHeight w:val="29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长度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是否必需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  <w:r>
              <w:rPr>
                <w:rFonts w:hint="eastAsia"/>
                <w:strike/>
              </w:rPr>
              <w:t>成功，</w:t>
            </w:r>
            <w:r>
              <w:rPr>
                <w:rFonts w:hint="eastAsia"/>
                <w:strike/>
              </w:rPr>
              <w:t>!0</w:t>
            </w:r>
            <w:r>
              <w:rPr>
                <w:rFonts w:hint="eastAsia"/>
                <w:strike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message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1-200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error</w:t>
            </w:r>
          </w:p>
        </w:tc>
        <w:tc>
          <w:tcPr>
            <w:tcW w:w="64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见</w:t>
            </w:r>
            <w:r>
              <w:fldChar w:fldCharType="begin"/>
            </w:r>
            <w:r>
              <w:rPr>
                <w:strike/>
              </w:rPr>
              <w:instrText xml:space="preserve"> HYPERLINK \l "_</w:instrText>
            </w:r>
            <w:r>
              <w:rPr>
                <w:strike/>
              </w:rPr>
              <w:instrText>公共响应报文格式</w:instrText>
            </w:r>
            <w:r>
              <w:rPr>
                <w:strike/>
              </w:rPr>
              <w:instrText xml:space="preserve">" </w:instrText>
            </w:r>
            <w:r>
              <w:fldChar w:fldCharType="separate"/>
            </w:r>
            <w:r>
              <w:rPr>
                <w:rStyle w:val="af2"/>
                <w:rFonts w:hint="eastAsia"/>
                <w:strike/>
              </w:rPr>
              <w:t>公共响应报文格式</w:t>
            </w:r>
            <w:r>
              <w:rPr>
                <w:rStyle w:val="af2"/>
                <w:strike/>
              </w:rPr>
              <w:fldChar w:fldCharType="end"/>
            </w:r>
          </w:p>
        </w:tc>
      </w:tr>
      <w:tr w:rsidR="00471644">
        <w:trPr>
          <w:trHeight w:val="70"/>
        </w:trPr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strike/>
              </w:rPr>
              <w:t>data</w:t>
            </w:r>
          </w:p>
        </w:tc>
        <w:tc>
          <w:tcPr>
            <w:tcW w:w="71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JSON</w:t>
            </w:r>
            <w:r>
              <w:rPr>
                <w:rFonts w:hint="eastAsia"/>
                <w:strike/>
              </w:rPr>
              <w:t>对象</w:t>
            </w:r>
          </w:p>
        </w:tc>
      </w:tr>
      <w:tr w:rsidR="00471644">
        <w:trPr>
          <w:trHeight w:val="90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 xml:space="preserve">  </w:t>
            </w: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page</w:t>
            </w:r>
            <w:r>
              <w:rPr>
                <w:strike/>
              </w:rPr>
              <w:t>Size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每</w:t>
            </w:r>
            <w:proofErr w:type="gramStart"/>
            <w:r>
              <w:rPr>
                <w:rFonts w:hint="eastAsia"/>
                <w:strike/>
              </w:rPr>
              <w:t>页数据</w:t>
            </w:r>
            <w:proofErr w:type="gramEnd"/>
            <w:r>
              <w:rPr>
                <w:rFonts w:hint="eastAsia"/>
                <w:strike/>
              </w:rPr>
              <w:t>条数，默认</w:t>
            </w:r>
            <w:r>
              <w:rPr>
                <w:rFonts w:hint="eastAsia"/>
                <w:strike/>
              </w:rPr>
              <w:t>10</w:t>
            </w:r>
            <w:r>
              <w:rPr>
                <w:rFonts w:hint="eastAsia"/>
                <w:strike/>
              </w:rPr>
              <w:t>条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currentPage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当前页码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totalPages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分页总页码数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totalRows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记录总行数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minRowNumber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当页起始</w:t>
            </w:r>
            <w:proofErr w:type="gramEnd"/>
            <w:r>
              <w:rPr>
                <w:rFonts w:hint="eastAsia"/>
                <w:strike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maxRowNumber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当页结束</w:t>
            </w:r>
            <w:proofErr w:type="gramEnd"/>
            <w:r>
              <w:rPr>
                <w:rFonts w:hint="eastAsia"/>
                <w:strike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datas</w:t>
            </w:r>
            <w:proofErr w:type="spellEnd"/>
          </w:p>
        </w:tc>
        <w:tc>
          <w:tcPr>
            <w:tcW w:w="59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记录列表，</w:t>
            </w:r>
            <w:r>
              <w:rPr>
                <w:rFonts w:hint="eastAsia"/>
                <w:strike/>
              </w:rPr>
              <w:t>JSON</w:t>
            </w:r>
            <w:r>
              <w:rPr>
                <w:rFonts w:hint="eastAsia"/>
                <w:strike/>
              </w:rPr>
              <w:t>对象</w:t>
            </w:r>
            <w:r>
              <w:rPr>
                <w:rFonts w:hint="eastAsia"/>
                <w:strike/>
              </w:rPr>
              <w:t>[{},{},...]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deviceId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设备编号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deviceName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rFonts w:hint="eastAsia"/>
                <w:strike/>
              </w:rPr>
              <w:t>-</w:t>
            </w:r>
            <w:r>
              <w:rPr>
                <w:strike/>
              </w:rPr>
              <w:t>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设备名称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strike/>
              </w:rPr>
              <w:t>headcount</w:t>
            </w:r>
          </w:p>
        </w:tc>
        <w:tc>
          <w:tcPr>
            <w:tcW w:w="59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JSON</w:t>
            </w:r>
            <w:r>
              <w:rPr>
                <w:rFonts w:hint="eastAsia"/>
                <w:strike/>
              </w:rPr>
              <w:t>对象：</w:t>
            </w:r>
            <w:r>
              <w:rPr>
                <w:rFonts w:hint="eastAsia"/>
                <w:strike/>
              </w:rPr>
              <w:t>[{},{},...]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strike/>
              </w:rPr>
              <w:t>time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时刻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  <w:rPr>
                <w:strike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strike/>
              </w:rPr>
              <w:t>headcount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1-</w:t>
            </w:r>
            <w:r>
              <w:rPr>
                <w:strike/>
              </w:rPr>
              <w:t>6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  <w:rPr>
                <w:strike/>
              </w:rPr>
            </w:pPr>
            <w:r>
              <w:rPr>
                <w:rFonts w:hint="eastAsia"/>
                <w:strike/>
              </w:rPr>
              <w:t>人数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-9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</w:pPr>
      <w:r>
        <w:t>{</w:t>
      </w:r>
    </w:p>
    <w:p w:rsidR="00471644" w:rsidRDefault="000E1304">
      <w:pPr>
        <w:pStyle w:val="af7"/>
      </w:pPr>
      <w:r>
        <w:tab/>
        <w:t>"</w:t>
      </w:r>
      <w:proofErr w:type="spellStart"/>
      <w:proofErr w:type="gramStart"/>
      <w:r>
        <w:t>deviceIds</w:t>
      </w:r>
      <w:proofErr w:type="spellEnd"/>
      <w:proofErr w:type="gramEnd"/>
      <w:r>
        <w:t>":["50011204001310000010"],</w:t>
      </w:r>
    </w:p>
    <w:p w:rsidR="00471644" w:rsidRDefault="000E1304">
      <w:pPr>
        <w:pStyle w:val="af7"/>
      </w:pPr>
      <w:r>
        <w:tab/>
        <w:t>"</w:t>
      </w:r>
      <w:proofErr w:type="gramStart"/>
      <w:r>
        <w:t>startTime</w:t>
      </w:r>
      <w:proofErr w:type="gramEnd"/>
      <w:r>
        <w:t>":"1563897600000",</w:t>
      </w:r>
    </w:p>
    <w:p w:rsidR="00471644" w:rsidRDefault="000E1304">
      <w:pPr>
        <w:pStyle w:val="af7"/>
      </w:pPr>
      <w:r>
        <w:tab/>
        <w:t>"</w:t>
      </w:r>
      <w:proofErr w:type="gramStart"/>
      <w:r>
        <w:t>endTime</w:t>
      </w:r>
      <w:proofErr w:type="gramEnd"/>
      <w:r>
        <w:t>":"1563984000000",</w:t>
      </w:r>
    </w:p>
    <w:p w:rsidR="00471644" w:rsidRDefault="000E1304">
      <w:pPr>
        <w:pStyle w:val="af7"/>
      </w:pPr>
      <w:r>
        <w:tab/>
        <w:t>"</w:t>
      </w:r>
      <w:proofErr w:type="gramStart"/>
      <w:r>
        <w:t>currentPage</w:t>
      </w:r>
      <w:proofErr w:type="gramEnd"/>
      <w:r>
        <w:t>":1,</w:t>
      </w:r>
    </w:p>
    <w:p w:rsidR="00471644" w:rsidRDefault="000E1304">
      <w:pPr>
        <w:pStyle w:val="af7"/>
      </w:pPr>
      <w:r>
        <w:tab/>
        <w:t>"</w:t>
      </w:r>
      <w:proofErr w:type="gramStart"/>
      <w:r>
        <w:t>pageSize</w:t>
      </w:r>
      <w:proofErr w:type="gramEnd"/>
      <w:r>
        <w:t>":20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471644">
      <w:pPr>
        <w:pStyle w:val="10"/>
        <w:numPr>
          <w:ilvl w:val="0"/>
          <w:numId w:val="0"/>
        </w:numPr>
      </w:pPr>
    </w:p>
    <w:p w:rsidR="00471644" w:rsidRDefault="000E1304">
      <w:pPr>
        <w:pStyle w:val="10"/>
      </w:pPr>
      <w:r>
        <w:rPr>
          <w:rFonts w:hint="eastAsia"/>
        </w:rPr>
        <w:lastRenderedPageBreak/>
        <w:t>响应报文</w:t>
      </w:r>
    </w:p>
    <w:p w:rsidR="00471644" w:rsidRDefault="000E1304">
      <w:pPr>
        <w:pStyle w:val="af7"/>
      </w:pPr>
      <w:r>
        <w:t>{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请求处理成功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50669,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totalRows</w:t>
      </w:r>
      <w:proofErr w:type="spellEnd"/>
      <w:proofErr w:type="gramEnd"/>
      <w:r>
        <w:t>": 506690,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minRowNumber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maxRowNumber</w:t>
      </w:r>
      <w:proofErr w:type="spellEnd"/>
      <w:proofErr w:type="gramEnd"/>
      <w:r>
        <w:t>": 10,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datas</w:t>
      </w:r>
      <w:proofErr w:type="spellEnd"/>
      <w:proofErr w:type="gramEnd"/>
      <w:r>
        <w:t>": [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deviceId</w:t>
      </w:r>
      <w:proofErr w:type="spellEnd"/>
      <w:proofErr w:type="gramEnd"/>
      <w:r>
        <w:t>": "02682710001315768254",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deviceName</w:t>
      </w:r>
      <w:proofErr w:type="spellEnd"/>
      <w:proofErr w:type="gramEnd"/>
      <w:r>
        <w:t>": "172_21_81_95",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headCount</w:t>
      </w:r>
      <w:proofErr w:type="spellEnd"/>
      <w:proofErr w:type="gramEnd"/>
      <w:r>
        <w:t>": [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1556535302408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1556535296335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1556535290299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1556535284250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1556535278216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1556535272172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1556535266119</w:t>
      </w:r>
    </w:p>
    <w:p w:rsidR="00471644" w:rsidRDefault="000E1304">
      <w:pPr>
        <w:pStyle w:val="af7"/>
      </w:pPr>
      <w:r>
        <w:t xml:space="preserve">                    },</w:t>
      </w:r>
    </w:p>
    <w:p w:rsidR="00471644" w:rsidRDefault="000E1304">
      <w:pPr>
        <w:pStyle w:val="af7"/>
      </w:pPr>
      <w:r>
        <w:lastRenderedPageBreak/>
        <w:t xml:space="preserve">                    {</w:t>
      </w:r>
    </w:p>
    <w:p w:rsidR="00471644" w:rsidRDefault="000E1304">
      <w:pPr>
        <w:pStyle w:val="af7"/>
      </w:pPr>
      <w:r>
        <w:t xml:space="preserve">                        "</w:t>
      </w:r>
      <w:proofErr w:type="spellStart"/>
      <w:proofErr w:type="gramStart"/>
      <w:r>
        <w:t>headCount</w:t>
      </w:r>
      <w:proofErr w:type="spellEnd"/>
      <w:proofErr w:type="gramEnd"/>
      <w:r>
        <w:t>": 0,</w:t>
      </w:r>
    </w:p>
    <w:p w:rsidR="00471644" w:rsidRDefault="000E1304">
      <w:pPr>
        <w:pStyle w:val="af7"/>
      </w:pPr>
      <w:r>
        <w:t xml:space="preserve">                        "</w:t>
      </w:r>
      <w:proofErr w:type="gramStart"/>
      <w:r>
        <w:t>time</w:t>
      </w:r>
      <w:proofErr w:type="gramEnd"/>
      <w:r>
        <w:t>": 1556535260058</w:t>
      </w:r>
    </w:p>
    <w:p w:rsidR="00471644" w:rsidRDefault="000E1304">
      <w:pPr>
        <w:pStyle w:val="af7"/>
      </w:pPr>
      <w:r>
        <w:t xml:space="preserve">                    }</w:t>
      </w:r>
    </w:p>
    <w:p w:rsidR="00471644" w:rsidRDefault="000E1304">
      <w:pPr>
        <w:pStyle w:val="af7"/>
      </w:pPr>
      <w:r>
        <w:t xml:space="preserve">                ]</w:t>
      </w:r>
    </w:p>
    <w:p w:rsidR="00471644" w:rsidRDefault="000E1304">
      <w:pPr>
        <w:pStyle w:val="af7"/>
      </w:pPr>
      <w:r>
        <w:t xml:space="preserve">            }</w:t>
      </w:r>
    </w:p>
    <w:p w:rsidR="00471644" w:rsidRDefault="000E1304">
      <w:pPr>
        <w:pStyle w:val="af7"/>
      </w:pPr>
      <w:r>
        <w:t xml:space="preserve">        ]</w:t>
      </w:r>
    </w:p>
    <w:p w:rsidR="00471644" w:rsidRDefault="000E1304">
      <w:pPr>
        <w:pStyle w:val="af7"/>
      </w:pPr>
      <w:r>
        <w:t xml:space="preserve">    },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error</w:t>
      </w:r>
      <w:proofErr w:type="gramEnd"/>
      <w:r>
        <w:t>": []</w:t>
      </w:r>
    </w:p>
    <w:p w:rsidR="00471644" w:rsidRDefault="000E1304">
      <w:pPr>
        <w:pStyle w:val="af7"/>
      </w:pPr>
      <w:r>
        <w:rPr>
          <w:rFonts w:hint="eastAsia"/>
        </w:rP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r>
        <w:rPr>
          <w:rFonts w:hint="eastAsia"/>
        </w:rPr>
        <w:t>人群密度查询</w:t>
      </w:r>
      <w:r>
        <w:t>v2</w:t>
      </w:r>
    </w:p>
    <w:p w:rsidR="00471644" w:rsidRDefault="000E1304">
      <w:pPr>
        <w:pStyle w:val="11"/>
        <w:numPr>
          <w:ilvl w:val="0"/>
          <w:numId w:val="18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  <w:ind w:firstLineChars="0" w:firstLine="420"/>
      </w:pPr>
      <w:r>
        <w:rPr>
          <w:rFonts w:hint="eastAsia"/>
        </w:rPr>
        <w:t>相机人数查询。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http://&lt;host&gt;:&lt;port&gt;/spider/cloudWalkService/device/head/gets</w:t>
      </w:r>
      <w:r>
        <w:t>/v2</w:t>
      </w:r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spacing w:before="156" w:after="156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021"/>
        <w:gridCol w:w="1147"/>
        <w:gridCol w:w="1411"/>
        <w:gridCol w:w="3528"/>
      </w:tblGrid>
      <w:tr w:rsidR="00471644">
        <w:trPr>
          <w:trHeight w:val="28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deviceIds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</w:t>
            </w:r>
            <w:r>
              <w:t>55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相机编号集合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startTime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开始时间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endTime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结束时间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当前页码，默认</w:t>
            </w:r>
            <w:r>
              <w:rPr>
                <w:rFonts w:hint="eastAsia"/>
              </w:rPr>
              <w:t>1</w:t>
            </w:r>
          </w:p>
        </w:tc>
      </w:tr>
      <w:tr w:rsidR="00471644">
        <w:trPr>
          <w:trHeight w:val="28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每页记录条数，默认</w:t>
            </w:r>
            <w:r>
              <w:rPr>
                <w:rFonts w:hint="eastAsia"/>
              </w:rPr>
              <w:t>10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-8</w:t>
      </w:r>
    </w:p>
    <w:p w:rsidR="00471644" w:rsidRDefault="00471644">
      <w:pPr>
        <w:pStyle w:val="11"/>
        <w:numPr>
          <w:ilvl w:val="0"/>
          <w:numId w:val="0"/>
        </w:numPr>
        <w:spacing w:before="156" w:after="156"/>
        <w:ind w:left="480"/>
      </w:pP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499"/>
        <w:gridCol w:w="390"/>
        <w:gridCol w:w="709"/>
        <w:gridCol w:w="504"/>
        <w:gridCol w:w="630"/>
        <w:gridCol w:w="551"/>
        <w:gridCol w:w="441"/>
        <w:gridCol w:w="694"/>
        <w:gridCol w:w="298"/>
        <w:gridCol w:w="714"/>
        <w:gridCol w:w="2601"/>
      </w:tblGrid>
      <w:tr w:rsidR="00471644">
        <w:trPr>
          <w:trHeight w:val="29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error</w:t>
            </w:r>
          </w:p>
        </w:tc>
        <w:tc>
          <w:tcPr>
            <w:tcW w:w="64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2"/>
                <w:rFonts w:hint="eastAsia"/>
              </w:rPr>
              <w:t>公共响应报文格式</w:t>
            </w:r>
            <w:r>
              <w:rPr>
                <w:rStyle w:val="af2"/>
              </w:rPr>
              <w:fldChar w:fldCharType="end"/>
            </w:r>
          </w:p>
        </w:tc>
      </w:tr>
      <w:tr w:rsidR="00471644">
        <w:trPr>
          <w:trHeight w:val="70"/>
        </w:trPr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data</w:t>
            </w:r>
          </w:p>
        </w:tc>
        <w:tc>
          <w:tcPr>
            <w:tcW w:w="71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471644">
        <w:trPr>
          <w:trHeight w:val="90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当前页码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totalPages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分页总页码数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totalRows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记录总行数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minRowNumber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gramStart"/>
            <w:r>
              <w:rPr>
                <w:rFonts w:hint="eastAsia"/>
              </w:rPr>
              <w:t>当页起始</w:t>
            </w:r>
            <w:proofErr w:type="gramEnd"/>
            <w:r>
              <w:rPr>
                <w:rFonts w:hint="eastAsia"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maxRowNumber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gramStart"/>
            <w:r>
              <w:rPr>
                <w:rFonts w:hint="eastAsia"/>
              </w:rPr>
              <w:t>当页结束</w:t>
            </w:r>
            <w:proofErr w:type="gramEnd"/>
            <w:r>
              <w:rPr>
                <w:rFonts w:hint="eastAsia"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datas</w:t>
            </w:r>
            <w:proofErr w:type="spellEnd"/>
          </w:p>
        </w:tc>
        <w:tc>
          <w:tcPr>
            <w:tcW w:w="59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记录列表，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[{},{},...]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设备编号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deviceName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设备名称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time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long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时刻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headcount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</w:t>
            </w:r>
            <w:r>
              <w:t>6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人数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-9</w:t>
      </w:r>
    </w:p>
    <w:p w:rsidR="00471644" w:rsidRDefault="000E1304">
      <w:pPr>
        <w:pStyle w:val="11"/>
        <w:spacing w:before="156" w:after="156"/>
        <w:ind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</w:pPr>
      <w:r>
        <w:t>{</w:t>
      </w:r>
    </w:p>
    <w:p w:rsidR="00471644" w:rsidRDefault="000E1304">
      <w:pPr>
        <w:pStyle w:val="af7"/>
      </w:pPr>
      <w:r>
        <w:tab/>
        <w:t>"</w:t>
      </w:r>
      <w:proofErr w:type="spellStart"/>
      <w:proofErr w:type="gramStart"/>
      <w:r>
        <w:t>deviceIds</w:t>
      </w:r>
      <w:proofErr w:type="spellEnd"/>
      <w:proofErr w:type="gramEnd"/>
      <w:r>
        <w:t>":[],</w:t>
      </w:r>
    </w:p>
    <w:p w:rsidR="00471644" w:rsidRDefault="000E1304">
      <w:pPr>
        <w:pStyle w:val="af7"/>
      </w:pPr>
      <w:r>
        <w:tab/>
        <w:t>"</w:t>
      </w:r>
      <w:proofErr w:type="gramStart"/>
      <w:r>
        <w:t>startTime</w:t>
      </w:r>
      <w:proofErr w:type="gramEnd"/>
      <w:r>
        <w:t>":"1563950000091",</w:t>
      </w:r>
    </w:p>
    <w:p w:rsidR="00471644" w:rsidRDefault="000E1304">
      <w:pPr>
        <w:pStyle w:val="af7"/>
      </w:pPr>
      <w:r>
        <w:tab/>
        <w:t>"</w:t>
      </w:r>
      <w:proofErr w:type="gramStart"/>
      <w:r>
        <w:t>endTime</w:t>
      </w:r>
      <w:proofErr w:type="gramEnd"/>
      <w:r>
        <w:t>":"1566351894017",</w:t>
      </w:r>
    </w:p>
    <w:p w:rsidR="00471644" w:rsidRDefault="000E1304">
      <w:pPr>
        <w:pStyle w:val="af7"/>
      </w:pPr>
      <w:r>
        <w:tab/>
        <w:t>"</w:t>
      </w:r>
      <w:proofErr w:type="gramStart"/>
      <w:r>
        <w:t>currentPage</w:t>
      </w:r>
      <w:proofErr w:type="gramEnd"/>
      <w:r>
        <w:t>":1,</w:t>
      </w:r>
    </w:p>
    <w:p w:rsidR="00471644" w:rsidRDefault="000E1304">
      <w:pPr>
        <w:pStyle w:val="af7"/>
      </w:pPr>
      <w:r>
        <w:tab/>
        <w:t>"</w:t>
      </w:r>
      <w:proofErr w:type="gramStart"/>
      <w:r>
        <w:t>pageSize</w:t>
      </w:r>
      <w:proofErr w:type="gramEnd"/>
      <w:r>
        <w:t>":50</w:t>
      </w:r>
    </w:p>
    <w:p w:rsidR="00471644" w:rsidRDefault="000E1304">
      <w:pPr>
        <w:pStyle w:val="af7"/>
      </w:pPr>
      <w:r>
        <w:t>}</w:t>
      </w: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  <w:rPr>
          <w:rFonts w:eastAsiaTheme="minorEastAsia"/>
        </w:rPr>
      </w:pPr>
      <w:r>
        <w:t>{{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471644" w:rsidRDefault="000E1304">
      <w:pPr>
        <w:pStyle w:val="af7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请求处理成功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50,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242,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totalRows</w:t>
      </w:r>
      <w:proofErr w:type="spellEnd"/>
      <w:proofErr w:type="gramEnd"/>
      <w:r>
        <w:t>": 12084,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minRowNumber</w:t>
      </w:r>
      <w:proofErr w:type="spellEnd"/>
      <w:proofErr w:type="gramEnd"/>
      <w:r>
        <w:t>": 1,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maxRowNumber</w:t>
      </w:r>
      <w:proofErr w:type="spellEnd"/>
      <w:proofErr w:type="gramEnd"/>
      <w:r>
        <w:t>": 50,</w:t>
      </w:r>
    </w:p>
    <w:p w:rsidR="00471644" w:rsidRDefault="000E1304">
      <w:pPr>
        <w:pStyle w:val="af7"/>
      </w:pPr>
      <w:r>
        <w:t xml:space="preserve">        "</w:t>
      </w:r>
      <w:proofErr w:type="spellStart"/>
      <w:proofErr w:type="gramStart"/>
      <w:r>
        <w:t>datas</w:t>
      </w:r>
      <w:proofErr w:type="spellEnd"/>
      <w:proofErr w:type="gramEnd"/>
      <w:r>
        <w:t>": [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deviceId</w:t>
      </w:r>
      <w:proofErr w:type="spellEnd"/>
      <w:proofErr w:type="gramEnd"/>
      <w:r>
        <w:t>": "50011204001310000010",</w:t>
      </w:r>
    </w:p>
    <w:p w:rsidR="00471644" w:rsidRDefault="000E1304">
      <w:pPr>
        <w:pStyle w:val="af7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": "</w:t>
      </w:r>
      <w:r>
        <w:rPr>
          <w:rFonts w:ascii="微软雅黑" w:eastAsia="微软雅黑" w:hAnsi="微软雅黑" w:cs="微软雅黑" w:hint="eastAsia"/>
        </w:rPr>
        <w:t>头肩相机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headCount</w:t>
      </w:r>
      <w:proofErr w:type="spellEnd"/>
      <w:proofErr w:type="gramEnd"/>
      <w:r>
        <w:t>": 11,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time</w:t>
      </w:r>
      <w:proofErr w:type="gramEnd"/>
      <w:r>
        <w:t>": 1566351894017</w:t>
      </w:r>
    </w:p>
    <w:p w:rsidR="00471644" w:rsidRDefault="000E1304">
      <w:pPr>
        <w:pStyle w:val="af7"/>
      </w:pPr>
      <w:r>
        <w:t xml:space="preserve">            },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deviceId</w:t>
      </w:r>
      <w:proofErr w:type="spellEnd"/>
      <w:proofErr w:type="gramEnd"/>
      <w:r>
        <w:t>": "50011204001310000010",</w:t>
      </w:r>
    </w:p>
    <w:p w:rsidR="00471644" w:rsidRDefault="000E1304">
      <w:pPr>
        <w:pStyle w:val="af7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": "</w:t>
      </w:r>
      <w:r>
        <w:rPr>
          <w:rFonts w:ascii="微软雅黑" w:eastAsia="微软雅黑" w:hAnsi="微软雅黑" w:cs="微软雅黑" w:hint="eastAsia"/>
        </w:rPr>
        <w:t>头肩相机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headCount</w:t>
      </w:r>
      <w:proofErr w:type="spellEnd"/>
      <w:proofErr w:type="gramEnd"/>
      <w:r>
        <w:t>": 10,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time</w:t>
      </w:r>
      <w:proofErr w:type="gramEnd"/>
      <w:r>
        <w:t>": 1566351888006</w:t>
      </w:r>
    </w:p>
    <w:p w:rsidR="00471644" w:rsidRDefault="000E1304">
      <w:pPr>
        <w:pStyle w:val="af7"/>
      </w:pPr>
      <w:r>
        <w:t xml:space="preserve">            },</w:t>
      </w:r>
    </w:p>
    <w:p w:rsidR="00471644" w:rsidRDefault="000E1304">
      <w:pPr>
        <w:pStyle w:val="af7"/>
      </w:pPr>
      <w:r>
        <w:t xml:space="preserve">            {</w:t>
      </w:r>
    </w:p>
    <w:p w:rsidR="00471644" w:rsidRDefault="000E1304">
      <w:pPr>
        <w:pStyle w:val="af7"/>
      </w:pPr>
      <w:r>
        <w:t xml:space="preserve">                "</w:t>
      </w:r>
      <w:proofErr w:type="spellStart"/>
      <w:proofErr w:type="gramStart"/>
      <w:r>
        <w:t>deviceId</w:t>
      </w:r>
      <w:proofErr w:type="spellEnd"/>
      <w:proofErr w:type="gramEnd"/>
      <w:r>
        <w:t>": "50011204001310000010",</w:t>
      </w:r>
    </w:p>
    <w:p w:rsidR="00471644" w:rsidRDefault="000E1304">
      <w:pPr>
        <w:pStyle w:val="af7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": "</w:t>
      </w:r>
      <w:r>
        <w:rPr>
          <w:rFonts w:ascii="微软雅黑" w:eastAsia="微软雅黑" w:hAnsi="微软雅黑" w:cs="微软雅黑" w:hint="eastAsia"/>
        </w:rPr>
        <w:t>头肩相机</w:t>
      </w:r>
      <w:r>
        <w:rPr>
          <w:rFonts w:hint="eastAsia"/>
        </w:rPr>
        <w:t>",</w:t>
      </w:r>
    </w:p>
    <w:p w:rsidR="00471644" w:rsidRDefault="000E1304">
      <w:pPr>
        <w:pStyle w:val="af7"/>
      </w:pPr>
      <w:r>
        <w:lastRenderedPageBreak/>
        <w:t xml:space="preserve">                "</w:t>
      </w:r>
      <w:proofErr w:type="spellStart"/>
      <w:proofErr w:type="gramStart"/>
      <w:r>
        <w:t>headCount</w:t>
      </w:r>
      <w:proofErr w:type="spellEnd"/>
      <w:proofErr w:type="gramEnd"/>
      <w:r>
        <w:t>": 11,</w:t>
      </w:r>
    </w:p>
    <w:p w:rsidR="00471644" w:rsidRDefault="000E1304">
      <w:pPr>
        <w:pStyle w:val="af7"/>
      </w:pPr>
      <w:r>
        <w:t xml:space="preserve">                "</w:t>
      </w:r>
      <w:proofErr w:type="gramStart"/>
      <w:r>
        <w:t>time</w:t>
      </w:r>
      <w:proofErr w:type="gramEnd"/>
      <w:r>
        <w:t>": 1566351881974</w:t>
      </w:r>
    </w:p>
    <w:p w:rsidR="00471644" w:rsidRDefault="000E1304">
      <w:pPr>
        <w:pStyle w:val="af7"/>
      </w:pPr>
      <w:r>
        <w:t xml:space="preserve">            }</w:t>
      </w:r>
    </w:p>
    <w:p w:rsidR="00471644" w:rsidRDefault="000E1304">
      <w:pPr>
        <w:pStyle w:val="af7"/>
      </w:pPr>
      <w:r>
        <w:t xml:space="preserve">        ]</w:t>
      </w:r>
    </w:p>
    <w:p w:rsidR="00471644" w:rsidRDefault="000E1304">
      <w:pPr>
        <w:pStyle w:val="af7"/>
      </w:pPr>
      <w:r>
        <w:t xml:space="preserve">    },</w:t>
      </w:r>
    </w:p>
    <w:p w:rsidR="00471644" w:rsidRDefault="000E1304">
      <w:pPr>
        <w:pStyle w:val="af7"/>
      </w:pPr>
      <w:r>
        <w:t xml:space="preserve">    "</w:t>
      </w:r>
      <w:proofErr w:type="gramStart"/>
      <w:r>
        <w:t>error</w:t>
      </w:r>
      <w:proofErr w:type="gramEnd"/>
      <w:r>
        <w:t>": [</w:t>
      </w:r>
    </w:p>
    <w:p w:rsidR="00471644" w:rsidRDefault="000E1304">
      <w:pPr>
        <w:pStyle w:val="af7"/>
      </w:pPr>
      <w:r>
        <w:t xml:space="preserve">        </w:t>
      </w:r>
    </w:p>
    <w:p w:rsidR="00471644" w:rsidRDefault="000E1304">
      <w:pPr>
        <w:pStyle w:val="af7"/>
      </w:pPr>
      <w:r>
        <w:t xml:space="preserve">    ]</w:t>
      </w:r>
    </w:p>
    <w:p w:rsidR="00471644" w:rsidRDefault="000E1304">
      <w:pPr>
        <w:pStyle w:val="af7"/>
        <w:rPr>
          <w:rFonts w:eastAsiaTheme="minorEastAsia"/>
        </w:rPr>
      </w:pPr>
      <w:r>
        <w:t>}</w:t>
      </w:r>
    </w:p>
    <w:p w:rsidR="00471644" w:rsidRDefault="000E1304">
      <w:pPr>
        <w:pStyle w:val="21"/>
        <w:numPr>
          <w:ilvl w:val="1"/>
          <w:numId w:val="10"/>
        </w:numPr>
        <w:tabs>
          <w:tab w:val="left" w:pos="0"/>
        </w:tabs>
      </w:pPr>
      <w:r>
        <w:rPr>
          <w:rFonts w:hint="eastAsia"/>
        </w:rPr>
        <w:t>像机分页查询</w:t>
      </w:r>
    </w:p>
    <w:p w:rsidR="00471644" w:rsidRDefault="000E1304">
      <w:pPr>
        <w:pStyle w:val="11"/>
        <w:numPr>
          <w:ilvl w:val="0"/>
          <w:numId w:val="19"/>
        </w:numPr>
        <w:spacing w:before="156" w:after="156"/>
      </w:pPr>
      <w:r>
        <w:rPr>
          <w:rFonts w:hint="eastAsia"/>
        </w:rPr>
        <w:t>接口说明</w:t>
      </w:r>
    </w:p>
    <w:p w:rsidR="00471644" w:rsidRDefault="000E1304">
      <w:pPr>
        <w:pStyle w:val="afa"/>
        <w:ind w:firstLineChars="300" w:firstLine="720"/>
      </w:pPr>
      <w:r>
        <w:rPr>
          <w:rFonts w:hint="eastAsia"/>
        </w:rPr>
        <w:t>分页查询像机信息。</w:t>
      </w:r>
    </w:p>
    <w:p w:rsidR="00471644" w:rsidRDefault="000E1304">
      <w:pPr>
        <w:pStyle w:val="11"/>
        <w:spacing w:before="156" w:after="156"/>
        <w:ind w:firstLineChars="200" w:firstLine="480"/>
      </w:pPr>
      <w:r>
        <w:rPr>
          <w:rFonts w:hint="eastAsia"/>
        </w:rPr>
        <w:t>访问路径</w:t>
      </w:r>
    </w:p>
    <w:p w:rsidR="00471644" w:rsidRDefault="000E1304">
      <w:pPr>
        <w:pStyle w:val="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http://&lt;host&gt;:&lt;port&gt;/spider/cloudWalkService/device/pages</w:t>
      </w:r>
    </w:p>
    <w:p w:rsidR="00471644" w:rsidRDefault="000E1304">
      <w:pPr>
        <w:pStyle w:val="1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71644" w:rsidRDefault="000E1304">
      <w:pPr>
        <w:pStyle w:val="11"/>
        <w:spacing w:before="156" w:after="156"/>
        <w:ind w:firstLineChars="200" w:firstLine="480"/>
      </w:pPr>
      <w:r>
        <w:rPr>
          <w:rFonts w:hint="eastAsia"/>
        </w:rPr>
        <w:t>请求参数</w:t>
      </w:r>
    </w:p>
    <w:tbl>
      <w:tblPr>
        <w:tblW w:w="8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25"/>
        <w:gridCol w:w="1035"/>
        <w:gridCol w:w="886"/>
        <w:gridCol w:w="3528"/>
      </w:tblGrid>
      <w:tr w:rsidR="00471644">
        <w:trPr>
          <w:trHeight w:val="28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8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t>cameraServerType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像机作用类型</w:t>
            </w:r>
            <w:r>
              <w:t>(</w:t>
            </w:r>
            <w:r>
              <w:rPr>
                <w:rFonts w:hint="eastAsia"/>
              </w:rPr>
              <w:t>排队计数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人群密度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</w:tr>
      <w:tr w:rsidR="00471644">
        <w:trPr>
          <w:trHeight w:val="2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471644">
        <w:trPr>
          <w:trHeight w:val="28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471644">
        <w:trPr>
          <w:trHeight w:val="28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当前页码，默认</w:t>
            </w:r>
            <w:r>
              <w:rPr>
                <w:rFonts w:hint="eastAsia"/>
              </w:rPr>
              <w:t>1</w:t>
            </w:r>
          </w:p>
        </w:tc>
      </w:tr>
      <w:tr w:rsidR="00471644">
        <w:trPr>
          <w:trHeight w:val="28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否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每页记录条数，默认</w:t>
            </w:r>
            <w:r>
              <w:rPr>
                <w:rFonts w:hint="eastAsia"/>
              </w:rPr>
              <w:t>10</w:t>
            </w:r>
          </w:p>
        </w:tc>
      </w:tr>
    </w:tbl>
    <w:p w:rsidR="00471644" w:rsidRDefault="000E1304">
      <w:pPr>
        <w:pStyle w:val="a8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</w:t>
      </w:r>
      <w:r>
        <w:t>11</w:t>
      </w:r>
    </w:p>
    <w:p w:rsidR="00471644" w:rsidRDefault="000E1304">
      <w:pPr>
        <w:pStyle w:val="11"/>
        <w:spacing w:before="156" w:after="156"/>
        <w:ind w:firstLineChars="200" w:firstLine="480"/>
      </w:pPr>
      <w:r>
        <w:rPr>
          <w:rFonts w:hint="eastAsia"/>
        </w:rPr>
        <w:t>响应参数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499"/>
        <w:gridCol w:w="795"/>
        <w:gridCol w:w="808"/>
        <w:gridCol w:w="314"/>
        <w:gridCol w:w="867"/>
        <w:gridCol w:w="494"/>
        <w:gridCol w:w="641"/>
        <w:gridCol w:w="516"/>
        <w:gridCol w:w="496"/>
        <w:gridCol w:w="2601"/>
      </w:tblGrid>
      <w:tr w:rsidR="00471644">
        <w:trPr>
          <w:trHeight w:val="293"/>
        </w:trPr>
        <w:tc>
          <w:tcPr>
            <w:tcW w:w="1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长度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71644" w:rsidRDefault="000E1304">
            <w:pPr>
              <w:pStyle w:val="afc"/>
              <w:spacing w:before="156" w:after="156"/>
            </w:pPr>
            <w:r>
              <w:rPr>
                <w:rFonts w:hint="eastAsia"/>
              </w:rPr>
              <w:t>描述</w:t>
            </w:r>
          </w:p>
        </w:tc>
      </w:tr>
      <w:tr w:rsidR="00471644">
        <w:trPr>
          <w:trHeight w:val="293"/>
        </w:trPr>
        <w:tc>
          <w:tcPr>
            <w:tcW w:w="1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code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!0</w:t>
            </w:r>
            <w:r>
              <w:rPr>
                <w:rFonts w:hint="eastAsia"/>
              </w:rPr>
              <w:t>失败</w:t>
            </w:r>
          </w:p>
        </w:tc>
      </w:tr>
      <w:tr w:rsidR="00471644">
        <w:trPr>
          <w:trHeight w:val="70"/>
        </w:trPr>
        <w:tc>
          <w:tcPr>
            <w:tcW w:w="1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message</w:t>
            </w: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1-200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应答描述</w:t>
            </w:r>
          </w:p>
        </w:tc>
      </w:tr>
      <w:tr w:rsidR="00471644">
        <w:trPr>
          <w:trHeight w:val="70"/>
        </w:trPr>
        <w:tc>
          <w:tcPr>
            <w:tcW w:w="1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error</w:t>
            </w:r>
          </w:p>
        </w:tc>
        <w:tc>
          <w:tcPr>
            <w:tcW w:w="67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</w:instrText>
            </w:r>
            <w:r>
              <w:instrText>公共响应报文格式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f3"/>
                <w:rFonts w:hint="eastAsia"/>
              </w:rPr>
              <w:t>公共响应报文格式</w:t>
            </w:r>
            <w:r>
              <w:rPr>
                <w:rStyle w:val="af3"/>
              </w:rPr>
              <w:fldChar w:fldCharType="end"/>
            </w:r>
          </w:p>
        </w:tc>
      </w:tr>
      <w:tr w:rsidR="00471644">
        <w:trPr>
          <w:trHeight w:val="70"/>
        </w:trPr>
        <w:tc>
          <w:tcPr>
            <w:tcW w:w="1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data</w:t>
            </w:r>
          </w:p>
        </w:tc>
        <w:tc>
          <w:tcPr>
            <w:tcW w:w="67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471644">
        <w:trPr>
          <w:trHeight w:val="90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当前页码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totalPages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分页总页码数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totalRows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记录总行数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minRowNumber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1-255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gramStart"/>
            <w:r>
              <w:rPr>
                <w:rFonts w:hint="eastAsia"/>
              </w:rPr>
              <w:t>当页起始</w:t>
            </w:r>
            <w:proofErr w:type="gramEnd"/>
            <w:r>
              <w:rPr>
                <w:rFonts w:hint="eastAsia"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maxRowNumber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gramStart"/>
            <w:r>
              <w:rPr>
                <w:rFonts w:hint="eastAsia"/>
              </w:rPr>
              <w:t>当页结束</w:t>
            </w:r>
            <w:proofErr w:type="gramEnd"/>
            <w:r>
              <w:rPr>
                <w:rFonts w:hint="eastAsia"/>
              </w:rPr>
              <w:t>行号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datas</w:t>
            </w:r>
            <w:proofErr w:type="spellEnd"/>
          </w:p>
        </w:tc>
        <w:tc>
          <w:tcPr>
            <w:tcW w:w="59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记录列表，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[{},{},...]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areaName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区域名称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deviceCode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设备编号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 xml:space="preserve"> 4:</w:t>
            </w:r>
            <w:r>
              <w:rPr>
                <w:rFonts w:hint="eastAsia"/>
              </w:rPr>
              <w:t>像机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deviceName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设备名称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status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停用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remark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1-225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备注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1-16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port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1-5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端口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accessUser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用户名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accessPwd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1-64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密码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1-128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安装地址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captureServerId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抓拍服务器</w:t>
            </w:r>
            <w:r>
              <w:rPr>
                <w:rFonts w:hint="eastAsia"/>
              </w:rPr>
              <w:t>id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cameraType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像机类型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cameraRtspSuffix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后缀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cameraRtsp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1-128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 xml:space="preserve"> rtsp:1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rPr>
                <w:rFonts w:hint="eastAsia"/>
              </w:rPr>
              <w:t>cameraServerType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1-10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像机服务类型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抓拍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报警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安检排队，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人群计数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updatedTime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更新时间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updatedUserid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更新人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proofErr w:type="spellStart"/>
            <w:r>
              <w:t>createdTime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创建时间</w:t>
            </w:r>
          </w:p>
        </w:tc>
      </w:tr>
      <w:tr w:rsidR="00471644">
        <w:trPr>
          <w:trHeight w:val="90"/>
        </w:trPr>
        <w:tc>
          <w:tcPr>
            <w:tcW w:w="3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71644" w:rsidRDefault="00471644">
            <w:pPr>
              <w:pStyle w:val="af6"/>
            </w:pPr>
          </w:p>
        </w:tc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471644">
            <w:pPr>
              <w:pStyle w:val="af6"/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proofErr w:type="spellStart"/>
            <w:r>
              <w:t>createdUserid</w:t>
            </w:r>
            <w:proofErr w:type="spellEnd"/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t>string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1-32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是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71644" w:rsidRDefault="000E1304">
            <w:pPr>
              <w:pStyle w:val="af6"/>
            </w:pPr>
            <w:r>
              <w:rPr>
                <w:rFonts w:hint="eastAsia"/>
              </w:rPr>
              <w:t>创建人</w:t>
            </w:r>
          </w:p>
        </w:tc>
      </w:tr>
    </w:tbl>
    <w:p w:rsidR="00471644" w:rsidRDefault="000E1304">
      <w:pPr>
        <w:pStyle w:val="a8"/>
        <w:ind w:left="3780" w:firstLine="420"/>
        <w:jc w:val="both"/>
      </w:pPr>
      <w:r>
        <w:t>表</w:t>
      </w:r>
      <w:r>
        <w:t xml:space="preserve"> </w:t>
      </w:r>
      <w:fldSimple w:instr=" STYLEREF 1 \s ">
        <w:r>
          <w:t>5</w:t>
        </w:r>
      </w:fldSimple>
      <w:r>
        <w:rPr>
          <w:rFonts w:hint="eastAsia"/>
        </w:rPr>
        <w:t>-</w:t>
      </w:r>
      <w:r>
        <w:t>12</w:t>
      </w:r>
    </w:p>
    <w:p w:rsidR="00471644" w:rsidRDefault="000E1304">
      <w:pPr>
        <w:pStyle w:val="11"/>
        <w:spacing w:before="156" w:after="156"/>
        <w:ind w:firstLineChars="200" w:firstLine="480"/>
      </w:pPr>
      <w:r>
        <w:rPr>
          <w:rFonts w:hint="eastAsia"/>
        </w:rPr>
        <w:t>示例代码</w:t>
      </w:r>
    </w:p>
    <w:p w:rsidR="00471644" w:rsidRDefault="000E1304">
      <w:pPr>
        <w:pStyle w:val="10"/>
      </w:pPr>
      <w:r>
        <w:rPr>
          <w:rFonts w:hint="eastAsia"/>
        </w:rPr>
        <w:t>请求报文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{</w:t>
      </w:r>
    </w:p>
    <w:p w:rsidR="00471644" w:rsidRDefault="000E1304">
      <w:pPr>
        <w:pStyle w:val="af7"/>
      </w:pPr>
      <w:r>
        <w:tab/>
        <w:t>"</w:t>
      </w:r>
      <w:proofErr w:type="gramStart"/>
      <w:r>
        <w:t>cameraServerType</w:t>
      </w:r>
      <w:proofErr w:type="gramEnd"/>
      <w:r>
        <w:t>":"4",</w:t>
      </w:r>
    </w:p>
    <w:p w:rsidR="00471644" w:rsidRDefault="000E1304">
      <w:pPr>
        <w:pStyle w:val="af7"/>
      </w:pPr>
      <w:r>
        <w:tab/>
        <w:t>"</w:t>
      </w:r>
      <w:proofErr w:type="gramStart"/>
      <w:r>
        <w:t>currentPage:</w:t>
      </w:r>
      <w:proofErr w:type="gramEnd"/>
      <w:r>
        <w:t>1,</w:t>
      </w:r>
    </w:p>
    <w:p w:rsidR="00471644" w:rsidRDefault="000E1304">
      <w:pPr>
        <w:pStyle w:val="af7"/>
      </w:pPr>
      <w:r>
        <w:tab/>
        <w:t>"</w:t>
      </w:r>
      <w:proofErr w:type="gramStart"/>
      <w:r>
        <w:t>pageSize</w:t>
      </w:r>
      <w:proofErr w:type="gramEnd"/>
      <w:r>
        <w:t>":20</w:t>
      </w:r>
    </w:p>
    <w:p w:rsidR="00471644" w:rsidRDefault="000E1304">
      <w:pPr>
        <w:pStyle w:val="af7"/>
        <w:rPr>
          <w:rFonts w:eastAsiaTheme="minorEastAsia"/>
        </w:rPr>
      </w:pPr>
      <w:r>
        <w:t>}</w:t>
      </w:r>
    </w:p>
    <w:p w:rsidR="00471644" w:rsidRDefault="000E1304">
      <w:pPr>
        <w:pStyle w:val="10"/>
      </w:pPr>
      <w:r>
        <w:rPr>
          <w:rFonts w:hint="eastAsia"/>
        </w:rPr>
        <w:t>响应报文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{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"</w:t>
      </w:r>
      <w:proofErr w:type="gramStart"/>
      <w:r>
        <w:rPr>
          <w:rFonts w:eastAsiaTheme="minorEastAsia"/>
        </w:rPr>
        <w:t>code</w:t>
      </w:r>
      <w:proofErr w:type="gramEnd"/>
      <w:r>
        <w:rPr>
          <w:rFonts w:eastAsiaTheme="minorEastAsia"/>
        </w:rPr>
        <w:t>": 0,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 w:hint="eastAsia"/>
        </w:rPr>
        <w:t xml:space="preserve">    "message": "</w:t>
      </w:r>
      <w:r>
        <w:rPr>
          <w:rFonts w:eastAsiaTheme="minorEastAsia" w:hint="eastAsia"/>
        </w:rPr>
        <w:t>请求处理成功</w:t>
      </w:r>
      <w:r>
        <w:rPr>
          <w:rFonts w:eastAsiaTheme="minorEastAsia" w:hint="eastAsia"/>
        </w:rPr>
        <w:t>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"</w:t>
      </w:r>
      <w:proofErr w:type="gramStart"/>
      <w:r>
        <w:rPr>
          <w:rFonts w:eastAsiaTheme="minorEastAsia"/>
        </w:rPr>
        <w:t>data</w:t>
      </w:r>
      <w:proofErr w:type="gramEnd"/>
      <w:r>
        <w:rPr>
          <w:rFonts w:eastAsiaTheme="minorEastAsia"/>
        </w:rPr>
        <w:t>": {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"</w:t>
      </w:r>
      <w:proofErr w:type="spellStart"/>
      <w:proofErr w:type="gramStart"/>
      <w:r>
        <w:rPr>
          <w:rFonts w:eastAsiaTheme="minorEastAsia"/>
        </w:rPr>
        <w:t>pageSize</w:t>
      </w:r>
      <w:proofErr w:type="spellEnd"/>
      <w:proofErr w:type="gramEnd"/>
      <w:r>
        <w:rPr>
          <w:rFonts w:eastAsiaTheme="minorEastAsia"/>
        </w:rPr>
        <w:t>": 20,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"</w:t>
      </w:r>
      <w:proofErr w:type="spellStart"/>
      <w:proofErr w:type="gramStart"/>
      <w:r>
        <w:rPr>
          <w:rFonts w:eastAsiaTheme="minorEastAsia"/>
        </w:rPr>
        <w:t>currentPage</w:t>
      </w:r>
      <w:proofErr w:type="spellEnd"/>
      <w:proofErr w:type="gramEnd"/>
      <w:r>
        <w:rPr>
          <w:rFonts w:eastAsiaTheme="minorEastAsia"/>
        </w:rPr>
        <w:t>": 1,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"</w:t>
      </w:r>
      <w:proofErr w:type="spellStart"/>
      <w:proofErr w:type="gramStart"/>
      <w:r>
        <w:rPr>
          <w:rFonts w:eastAsiaTheme="minorEastAsia"/>
        </w:rPr>
        <w:t>totalPages</w:t>
      </w:r>
      <w:proofErr w:type="spellEnd"/>
      <w:proofErr w:type="gramEnd"/>
      <w:r>
        <w:rPr>
          <w:rFonts w:eastAsiaTheme="minorEastAsia"/>
        </w:rPr>
        <w:t>": 1,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"</w:t>
      </w:r>
      <w:proofErr w:type="spellStart"/>
      <w:proofErr w:type="gramStart"/>
      <w:r>
        <w:rPr>
          <w:rFonts w:eastAsiaTheme="minorEastAsia"/>
        </w:rPr>
        <w:t>totalRows</w:t>
      </w:r>
      <w:proofErr w:type="spellEnd"/>
      <w:proofErr w:type="gramEnd"/>
      <w:r>
        <w:rPr>
          <w:rFonts w:eastAsiaTheme="minorEastAsia"/>
        </w:rPr>
        <w:t>": 1,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"</w:t>
      </w:r>
      <w:proofErr w:type="spellStart"/>
      <w:proofErr w:type="gramStart"/>
      <w:r>
        <w:rPr>
          <w:rFonts w:eastAsiaTheme="minorEastAsia"/>
        </w:rPr>
        <w:t>minRowNumber</w:t>
      </w:r>
      <w:proofErr w:type="spellEnd"/>
      <w:proofErr w:type="gramEnd"/>
      <w:r>
        <w:rPr>
          <w:rFonts w:eastAsiaTheme="minorEastAsia"/>
        </w:rPr>
        <w:t>": 1,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"</w:t>
      </w:r>
      <w:proofErr w:type="spellStart"/>
      <w:proofErr w:type="gramStart"/>
      <w:r>
        <w:rPr>
          <w:rFonts w:eastAsiaTheme="minorEastAsia"/>
        </w:rPr>
        <w:t>maxRowNumber</w:t>
      </w:r>
      <w:proofErr w:type="spellEnd"/>
      <w:proofErr w:type="gramEnd"/>
      <w:r>
        <w:rPr>
          <w:rFonts w:eastAsiaTheme="minorEastAsia"/>
        </w:rPr>
        <w:t>": 1,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"</w:t>
      </w:r>
      <w:proofErr w:type="spellStart"/>
      <w:proofErr w:type="gramStart"/>
      <w:r>
        <w:rPr>
          <w:rFonts w:eastAsiaTheme="minorEastAsia"/>
        </w:rPr>
        <w:t>datas</w:t>
      </w:r>
      <w:proofErr w:type="spellEnd"/>
      <w:proofErr w:type="gramEnd"/>
      <w:r>
        <w:rPr>
          <w:rFonts w:eastAsiaTheme="minorEastAsia"/>
        </w:rPr>
        <w:t>": [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{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deviceId</w:t>
      </w:r>
      <w:proofErr w:type="spellEnd"/>
      <w:proofErr w:type="gramEnd"/>
      <w:r>
        <w:rPr>
          <w:rFonts w:eastAsiaTheme="minorEastAsia"/>
        </w:rPr>
        <w:t>": "50011204001310000010",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areaId</w:t>
      </w:r>
      <w:proofErr w:type="spellEnd"/>
      <w:proofErr w:type="gramEnd"/>
      <w:r>
        <w:rPr>
          <w:rFonts w:eastAsiaTheme="minorEastAsia"/>
        </w:rPr>
        <w:t>": "000001",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deviceCode</w:t>
      </w:r>
      <w:proofErr w:type="spellEnd"/>
      <w:proofErr w:type="gramEnd"/>
      <w:r>
        <w:rPr>
          <w:rFonts w:eastAsiaTheme="minorEastAsia"/>
        </w:rPr>
        <w:t>": "15001",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deviceType</w:t>
      </w:r>
      <w:proofErr w:type="spellEnd"/>
      <w:proofErr w:type="gramEnd"/>
      <w:r>
        <w:rPr>
          <w:rFonts w:eastAsiaTheme="minorEastAsia"/>
        </w:rPr>
        <w:t>": 4,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 w:hint="eastAsia"/>
        </w:rPr>
        <w:t xml:space="preserve">                "</w:t>
      </w:r>
      <w:proofErr w:type="spellStart"/>
      <w:r>
        <w:rPr>
          <w:rFonts w:eastAsiaTheme="minorEastAsia" w:hint="eastAsia"/>
        </w:rPr>
        <w:t>deviceName</w:t>
      </w:r>
      <w:proofErr w:type="spellEnd"/>
      <w:r>
        <w:rPr>
          <w:rFonts w:eastAsiaTheme="minorEastAsia" w:hint="eastAsia"/>
        </w:rPr>
        <w:t>": "</w:t>
      </w:r>
      <w:r>
        <w:rPr>
          <w:rFonts w:eastAsiaTheme="minorEastAsia" w:hint="eastAsia"/>
        </w:rPr>
        <w:t>头肩相机</w:t>
      </w:r>
      <w:r>
        <w:rPr>
          <w:rFonts w:eastAsiaTheme="minorEastAsia" w:hint="eastAsia"/>
        </w:rPr>
        <w:t>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gramStart"/>
      <w:r>
        <w:rPr>
          <w:rFonts w:eastAsiaTheme="minorEastAsia"/>
        </w:rPr>
        <w:t>status</w:t>
      </w:r>
      <w:proofErr w:type="gramEnd"/>
      <w:r>
        <w:rPr>
          <w:rFonts w:eastAsiaTheme="minorEastAsia"/>
        </w:rPr>
        <w:t>": 1,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"remark": "",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ip</w:t>
      </w:r>
      <w:proofErr w:type="spellEnd"/>
      <w:proofErr w:type="gramEnd"/>
      <w:r>
        <w:rPr>
          <w:rFonts w:eastAsiaTheme="minorEastAsia"/>
        </w:rPr>
        <w:t>": "10.64.1.12",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gramStart"/>
      <w:r>
        <w:rPr>
          <w:rFonts w:eastAsiaTheme="minorEastAsia"/>
        </w:rPr>
        <w:t>port</w:t>
      </w:r>
      <w:proofErr w:type="gramEnd"/>
      <w:r>
        <w:rPr>
          <w:rFonts w:eastAsiaTheme="minorEastAsia"/>
        </w:rPr>
        <w:t>": 554,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accessUser</w:t>
      </w:r>
      <w:proofErr w:type="spellEnd"/>
      <w:proofErr w:type="gramEnd"/>
      <w:r>
        <w:rPr>
          <w:rFonts w:eastAsiaTheme="minorEastAsia"/>
        </w:rPr>
        <w:t>": "admin",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accessPwd</w:t>
      </w:r>
      <w:proofErr w:type="spellEnd"/>
      <w:proofErr w:type="gramEnd"/>
      <w:r>
        <w:rPr>
          <w:rFonts w:eastAsiaTheme="minorEastAsia"/>
        </w:rPr>
        <w:t>": "admin",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r>
        <w:rPr>
          <w:rFonts w:eastAsiaTheme="minorEastAsia"/>
        </w:rPr>
        <w:t>addr</w:t>
      </w:r>
      <w:proofErr w:type="spellEnd"/>
      <w:r>
        <w:rPr>
          <w:rFonts w:eastAsiaTheme="minorEastAsia"/>
        </w:rPr>
        <w:t>": "",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 w:hint="eastAsia"/>
        </w:rPr>
        <w:t xml:space="preserve">                "</w:t>
      </w:r>
      <w:proofErr w:type="spellStart"/>
      <w:r>
        <w:rPr>
          <w:rFonts w:eastAsiaTheme="minorEastAsia" w:hint="eastAsia"/>
        </w:rPr>
        <w:t>areaName</w:t>
      </w:r>
      <w:proofErr w:type="spellEnd"/>
      <w:r>
        <w:rPr>
          <w:rFonts w:eastAsiaTheme="minorEastAsia" w:hint="eastAsia"/>
        </w:rPr>
        <w:t>": "</w:t>
      </w:r>
      <w:r>
        <w:rPr>
          <w:rFonts w:eastAsiaTheme="minorEastAsia" w:hint="eastAsia"/>
        </w:rPr>
        <w:t>华为苏</w:t>
      </w:r>
      <w:proofErr w:type="gramStart"/>
      <w:r>
        <w:rPr>
          <w:rFonts w:eastAsiaTheme="minorEastAsia" w:hint="eastAsia"/>
        </w:rPr>
        <w:t>研</w:t>
      </w:r>
      <w:proofErr w:type="gramEnd"/>
      <w:r>
        <w:rPr>
          <w:rFonts w:eastAsiaTheme="minorEastAsia" w:hint="eastAsia"/>
        </w:rPr>
        <w:t>所</w:t>
      </w:r>
      <w:r>
        <w:rPr>
          <w:rFonts w:eastAsiaTheme="minorEastAsia" w:hint="eastAsia"/>
        </w:rPr>
        <w:t>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updatedTime</w:t>
      </w:r>
      <w:proofErr w:type="spellEnd"/>
      <w:proofErr w:type="gramEnd"/>
      <w:r>
        <w:rPr>
          <w:rFonts w:eastAsiaTheme="minorEastAsia"/>
        </w:rPr>
        <w:t>": null,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updatedUserid</w:t>
      </w:r>
      <w:proofErr w:type="spellEnd"/>
      <w:proofErr w:type="gramEnd"/>
      <w:r>
        <w:rPr>
          <w:rFonts w:eastAsiaTheme="minorEastAsia"/>
        </w:rPr>
        <w:t>": "1000",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createdTime</w:t>
      </w:r>
      <w:proofErr w:type="spellEnd"/>
      <w:proofErr w:type="gramEnd"/>
      <w:r>
        <w:rPr>
          <w:rFonts w:eastAsiaTheme="minorEastAsia"/>
        </w:rPr>
        <w:t>": 1563949640586,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createdUserid</w:t>
      </w:r>
      <w:proofErr w:type="spellEnd"/>
      <w:proofErr w:type="gramEnd"/>
      <w:r>
        <w:rPr>
          <w:rFonts w:eastAsiaTheme="minorEastAsia"/>
        </w:rPr>
        <w:t>": "1000",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captureServerId</w:t>
      </w:r>
      <w:proofErr w:type="spellEnd"/>
      <w:proofErr w:type="gramEnd"/>
      <w:r>
        <w:rPr>
          <w:rFonts w:eastAsiaTheme="minorEastAsia"/>
        </w:rPr>
        <w:t>": "99",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cameraType</w:t>
      </w:r>
      <w:proofErr w:type="spellEnd"/>
      <w:proofErr w:type="gramEnd"/>
      <w:r>
        <w:rPr>
          <w:rFonts w:eastAsiaTheme="minorEastAsia"/>
        </w:rPr>
        <w:t>": 4,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cameraRtspSuffix</w:t>
      </w:r>
      <w:proofErr w:type="spellEnd"/>
      <w:proofErr w:type="gramEnd"/>
      <w:r>
        <w:rPr>
          <w:rFonts w:eastAsiaTheme="minorEastAsia"/>
        </w:rPr>
        <w:t>": "live",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cameraRtsp</w:t>
      </w:r>
      <w:proofErr w:type="spellEnd"/>
      <w:proofErr w:type="gramEnd"/>
      <w:r>
        <w:rPr>
          <w:rFonts w:eastAsiaTheme="minorEastAsia"/>
        </w:rPr>
        <w:t>": "rtsp://admin:123456@10.128.138.99:25042/live/50011204001310000010/1",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cameraServerType</w:t>
      </w:r>
      <w:proofErr w:type="spellEnd"/>
      <w:proofErr w:type="gramEnd"/>
      <w:r>
        <w:rPr>
          <w:rFonts w:eastAsiaTheme="minorEastAsia"/>
        </w:rPr>
        <w:t>": "4",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    "</w:t>
      </w:r>
      <w:proofErr w:type="spellStart"/>
      <w:proofErr w:type="gramStart"/>
      <w:r>
        <w:rPr>
          <w:rFonts w:eastAsiaTheme="minorEastAsia"/>
        </w:rPr>
        <w:t>engineGroupId</w:t>
      </w:r>
      <w:proofErr w:type="spellEnd"/>
      <w:proofErr w:type="gramEnd"/>
      <w:r>
        <w:rPr>
          <w:rFonts w:eastAsiaTheme="minorEastAsia"/>
        </w:rPr>
        <w:t>": null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    }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    ]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},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eastAsiaTheme="minorEastAsia"/>
        </w:rPr>
        <w:t xml:space="preserve">    "</w:t>
      </w:r>
      <w:proofErr w:type="gramStart"/>
      <w:r>
        <w:rPr>
          <w:rFonts w:eastAsiaTheme="minorEastAsia"/>
        </w:rPr>
        <w:t>error</w:t>
      </w:r>
      <w:proofErr w:type="gramEnd"/>
      <w:r>
        <w:rPr>
          <w:rFonts w:eastAsiaTheme="minorEastAsia"/>
        </w:rPr>
        <w:t>": []</w:t>
      </w:r>
    </w:p>
    <w:p w:rsidR="00471644" w:rsidRDefault="000E1304">
      <w:pPr>
        <w:pStyle w:val="af7"/>
        <w:rPr>
          <w:rFonts w:eastAsiaTheme="minorEastAsia"/>
        </w:rPr>
      </w:pPr>
      <w:r>
        <w:rPr>
          <w:rFonts w:hint="eastAsia"/>
        </w:rPr>
        <w:t>}</w:t>
      </w:r>
    </w:p>
    <w:p w:rsidR="00471644" w:rsidRDefault="00471644"/>
    <w:sectPr w:rsidR="0047164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E1" w:rsidRDefault="00FE43E1">
      <w:r>
        <w:separator/>
      </w:r>
    </w:p>
  </w:endnote>
  <w:endnote w:type="continuationSeparator" w:id="0">
    <w:p w:rsidR="00FE43E1" w:rsidRDefault="00FE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44" w:rsidRDefault="000E1304">
    <w:pPr>
      <w:pStyle w:val="ac"/>
      <w:framePr w:wrap="around" w:vAnchor="text" w:hAnchor="margin" w:xAlign="right" w:y="1"/>
      <w:rPr>
        <w:rStyle w:val="af1"/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Style w:val="af1"/>
        <w:rFonts w:ascii="Arial" w:hAnsi="Arial" w:cs="Arial"/>
      </w:rPr>
      <w:instrText xml:space="preserve">PAGE  </w:instrText>
    </w:r>
    <w:r>
      <w:rPr>
        <w:rFonts w:ascii="Arial" w:hAnsi="Arial" w:cs="Arial"/>
      </w:rPr>
      <w:fldChar w:fldCharType="separate"/>
    </w:r>
    <w:r w:rsidR="005C727C">
      <w:rPr>
        <w:rStyle w:val="af1"/>
        <w:rFonts w:ascii="Arial" w:hAnsi="Arial" w:cs="Arial"/>
        <w:noProof/>
      </w:rPr>
      <w:t>15</w:t>
    </w:r>
    <w:r>
      <w:rPr>
        <w:rFonts w:ascii="Arial" w:hAnsi="Arial" w:cs="Arial"/>
      </w:rPr>
      <w:fldChar w:fldCharType="end"/>
    </w:r>
  </w:p>
  <w:p w:rsidR="00471644" w:rsidRDefault="00471644">
    <w:pPr>
      <w:pStyle w:val="ac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E1" w:rsidRDefault="00FE43E1">
      <w:r>
        <w:separator/>
      </w:r>
    </w:p>
  </w:footnote>
  <w:footnote w:type="continuationSeparator" w:id="0">
    <w:p w:rsidR="00FE43E1" w:rsidRDefault="00FE4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44" w:rsidRDefault="00FE43E1">
    <w:pPr>
      <w:pStyle w:val="ad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567957" o:spid="_x0000_s3074" type="#_x0000_t136" style="position:absolute;left:0;text-align:left;margin-left:0;margin-top:0;width:426.1pt;height:159.7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8pt" trim="t" fitpath="t" string="云从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44" w:rsidRDefault="000E1304">
    <w:pPr>
      <w:pBdr>
        <w:bottom w:val="single" w:sz="6" w:space="0" w:color="auto"/>
      </w:pBdr>
      <w:rPr>
        <w:szCs w:val="21"/>
      </w:rPr>
    </w:pPr>
    <w:r>
      <w:rPr>
        <w:rFonts w:hint="eastAsia"/>
      </w:rPr>
      <w:t>机场接口规范</w:t>
    </w:r>
    <w:r>
      <w:rPr>
        <w:rStyle w:val="Char5"/>
        <w:rFonts w:hint="eastAsia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44" w:rsidRDefault="00FE43E1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567956" o:spid="_x0000_s3073" type="#_x0000_t136" style="position:absolute;left:0;text-align:left;margin-left:0;margin-top:0;width:426.1pt;height:159.7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8pt" trim="t" fitpath="t" string="云从科技"/>
          <w10:wrap anchorx="margin" anchory="margin"/>
        </v:shape>
      </w:pict>
    </w:r>
    <w:r w:rsidR="000E1304">
      <w:rPr>
        <w:rStyle w:val="Char5"/>
        <w:rFonts w:hint="eastAsia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upperLetter"/>
      <w:pStyle w:val="2"/>
      <w:lvlText w:val="附录 %1"/>
      <w:lvlJc w:val="left"/>
      <w:pPr>
        <w:tabs>
          <w:tab w:val="left" w:pos="108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>
      <w:start w:val="1"/>
      <w:numFmt w:val="decimal"/>
      <w:lvlRestart w:val="0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4．"/>
      <w:lvlJc w:val="left"/>
      <w:pPr>
        <w:ind w:left="-20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lowerLetter"/>
      <w:pStyle w:val="a"/>
      <w:lvlText w:val="%1)"/>
      <w:lvlJc w:val="left"/>
      <w:pPr>
        <w:tabs>
          <w:tab w:val="left" w:pos="737"/>
        </w:tabs>
        <w:ind w:left="0" w:firstLine="40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decimal"/>
      <w:pStyle w:val="1"/>
      <w:lvlText w:val="(%1)"/>
      <w:lvlJc w:val="left"/>
      <w:pPr>
        <w:tabs>
          <w:tab w:val="left" w:pos="737"/>
        </w:tabs>
        <w:ind w:left="0" w:firstLine="40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ideographDigital"/>
      <w:pStyle w:val="a0"/>
      <w:lvlText w:val="第%1篇"/>
      <w:lvlJc w:val="left"/>
      <w:pPr>
        <w:tabs>
          <w:tab w:val="left" w:pos="108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pStyle w:val="10"/>
      <w:lvlText w:val=""/>
      <w:lvlJc w:val="left"/>
      <w:pPr>
        <w:tabs>
          <w:tab w:val="left" w:pos="780"/>
        </w:tabs>
        <w:ind w:left="737" w:hanging="31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0000010"/>
    <w:multiLevelType w:val="multilevel"/>
    <w:tmpl w:val="00000010"/>
    <w:lvl w:ilvl="0">
      <w:start w:val="1"/>
      <w:numFmt w:val="decimal"/>
      <w:pStyle w:val="11"/>
      <w:lvlText w:val="%1."/>
      <w:lvlJc w:val="left"/>
      <w:pPr>
        <w:tabs>
          <w:tab w:val="left" w:pos="737"/>
        </w:tabs>
        <w:ind w:left="0" w:firstLine="400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6">
    <w:nsid w:val="00000011"/>
    <w:multiLevelType w:val="multilevel"/>
    <w:tmpl w:val="00000011"/>
    <w:lvl w:ilvl="0">
      <w:start w:val="1"/>
      <w:numFmt w:val="bullet"/>
      <w:pStyle w:val="20"/>
      <w:lvlText w:val=""/>
      <w:lvlJc w:val="left"/>
      <w:pPr>
        <w:tabs>
          <w:tab w:val="left" w:pos="1200"/>
        </w:tabs>
        <w:ind w:left="1191" w:hanging="35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0000012"/>
    <w:multiLevelType w:val="multilevel"/>
    <w:tmpl w:val="00000012"/>
    <w:lvl w:ilvl="0">
      <w:start w:val="1"/>
      <w:numFmt w:val="none"/>
      <w:pStyle w:val="a1"/>
      <w:lvlText w:val="%1续上表"/>
      <w:lvlJc w:val="left"/>
      <w:pPr>
        <w:tabs>
          <w:tab w:val="left" w:pos="0"/>
        </w:tabs>
        <w:ind w:left="0" w:firstLine="0"/>
      </w:pPr>
      <w:rPr>
        <w:rFonts w:ascii="Times New Roman" w:eastAsia="黑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556ECAF"/>
    <w:multiLevelType w:val="multilevel"/>
    <w:tmpl w:val="5556ECAF"/>
    <w:lvl w:ilvl="0">
      <w:start w:val="1"/>
      <w:numFmt w:val="decimal"/>
      <w:suff w:val="space"/>
      <w:lvlText w:val="第%1章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5A430EF8"/>
    <w:multiLevelType w:val="multilevel"/>
    <w:tmpl w:val="5A430EF8"/>
    <w:lvl w:ilvl="0">
      <w:start w:val="1"/>
      <w:numFmt w:val="decimal"/>
      <w:pStyle w:val="12"/>
      <w:suff w:val="space"/>
      <w:lvlText w:val="第%1章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1"/>
      <w:lvlText w:val="%1.%2"/>
      <w:lvlJc w:val="left"/>
      <w:pPr>
        <w:tabs>
          <w:tab w:val="left" w:pos="283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left" w:pos="397"/>
        </w:tabs>
        <w:ind w:left="1134" w:hanging="737"/>
      </w:pPr>
      <w:rPr>
        <w:rFonts w:ascii="宋体" w:eastAsia="宋体" w:hAnsi="宋体" w:cs="宋体" w:hint="default"/>
      </w:rPr>
    </w:lvl>
    <w:lvl w:ilvl="3">
      <w:start w:val="1"/>
      <w:numFmt w:val="decimal"/>
      <w:pStyle w:val="40"/>
      <w:lvlText w:val="%4."/>
      <w:lvlJc w:val="left"/>
      <w:pPr>
        <w:tabs>
          <w:tab w:val="left" w:pos="567"/>
        </w:tabs>
        <w:ind w:left="1287" w:hanging="72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66"/>
    <w:rsid w:val="000610DB"/>
    <w:rsid w:val="000703D9"/>
    <w:rsid w:val="00092B19"/>
    <w:rsid w:val="000E1304"/>
    <w:rsid w:val="001452CE"/>
    <w:rsid w:val="001564E1"/>
    <w:rsid w:val="001723CE"/>
    <w:rsid w:val="001A6789"/>
    <w:rsid w:val="002E3E13"/>
    <w:rsid w:val="00316B3F"/>
    <w:rsid w:val="00377859"/>
    <w:rsid w:val="00402266"/>
    <w:rsid w:val="00451057"/>
    <w:rsid w:val="00463A50"/>
    <w:rsid w:val="00471644"/>
    <w:rsid w:val="004D6373"/>
    <w:rsid w:val="004F3A8A"/>
    <w:rsid w:val="005B2166"/>
    <w:rsid w:val="005B7BF7"/>
    <w:rsid w:val="005C727C"/>
    <w:rsid w:val="005E0D32"/>
    <w:rsid w:val="006B4C3F"/>
    <w:rsid w:val="006E3AE6"/>
    <w:rsid w:val="006F5BB5"/>
    <w:rsid w:val="00793247"/>
    <w:rsid w:val="007C6974"/>
    <w:rsid w:val="007C6B04"/>
    <w:rsid w:val="007E2D50"/>
    <w:rsid w:val="00846894"/>
    <w:rsid w:val="00872553"/>
    <w:rsid w:val="00896EDA"/>
    <w:rsid w:val="00982B10"/>
    <w:rsid w:val="009A6776"/>
    <w:rsid w:val="00A12E20"/>
    <w:rsid w:val="00A2261C"/>
    <w:rsid w:val="00AB74F4"/>
    <w:rsid w:val="00B505AA"/>
    <w:rsid w:val="00BF0BB7"/>
    <w:rsid w:val="00C871F5"/>
    <w:rsid w:val="00C87CAB"/>
    <w:rsid w:val="00D016F4"/>
    <w:rsid w:val="00D736AA"/>
    <w:rsid w:val="00DA2877"/>
    <w:rsid w:val="00DF021F"/>
    <w:rsid w:val="00E01EA3"/>
    <w:rsid w:val="00E15EFE"/>
    <w:rsid w:val="00EC6937"/>
    <w:rsid w:val="00F81120"/>
    <w:rsid w:val="00F87C48"/>
    <w:rsid w:val="00FE43E1"/>
    <w:rsid w:val="02ED13F9"/>
    <w:rsid w:val="03695593"/>
    <w:rsid w:val="04957720"/>
    <w:rsid w:val="070D4626"/>
    <w:rsid w:val="071D0DA7"/>
    <w:rsid w:val="087A68F4"/>
    <w:rsid w:val="08E5780E"/>
    <w:rsid w:val="0C350018"/>
    <w:rsid w:val="0CAF23A3"/>
    <w:rsid w:val="0CB14542"/>
    <w:rsid w:val="0D763711"/>
    <w:rsid w:val="0E3A7768"/>
    <w:rsid w:val="0F66392E"/>
    <w:rsid w:val="0F810C9E"/>
    <w:rsid w:val="0FBF1B95"/>
    <w:rsid w:val="10A66E12"/>
    <w:rsid w:val="11C36CB2"/>
    <w:rsid w:val="14677DE8"/>
    <w:rsid w:val="149C7382"/>
    <w:rsid w:val="1513344E"/>
    <w:rsid w:val="16CB6912"/>
    <w:rsid w:val="1720506A"/>
    <w:rsid w:val="172068D1"/>
    <w:rsid w:val="176D2F84"/>
    <w:rsid w:val="17CC3EA2"/>
    <w:rsid w:val="17ED02CF"/>
    <w:rsid w:val="19076A50"/>
    <w:rsid w:val="1B122E4D"/>
    <w:rsid w:val="1B4843E5"/>
    <w:rsid w:val="2002308A"/>
    <w:rsid w:val="20087B1F"/>
    <w:rsid w:val="21370466"/>
    <w:rsid w:val="215A67C0"/>
    <w:rsid w:val="2257058D"/>
    <w:rsid w:val="22A37360"/>
    <w:rsid w:val="22FC5606"/>
    <w:rsid w:val="254963A2"/>
    <w:rsid w:val="25F1398A"/>
    <w:rsid w:val="28C87F46"/>
    <w:rsid w:val="2B051624"/>
    <w:rsid w:val="2B450E15"/>
    <w:rsid w:val="2B960522"/>
    <w:rsid w:val="2B9D30AC"/>
    <w:rsid w:val="2CC35988"/>
    <w:rsid w:val="2D7C050C"/>
    <w:rsid w:val="31C26FC5"/>
    <w:rsid w:val="31C525A2"/>
    <w:rsid w:val="31D3475E"/>
    <w:rsid w:val="341764F0"/>
    <w:rsid w:val="35537ED1"/>
    <w:rsid w:val="35B224DD"/>
    <w:rsid w:val="37AA29B9"/>
    <w:rsid w:val="39800C85"/>
    <w:rsid w:val="3B051908"/>
    <w:rsid w:val="3B9E4756"/>
    <w:rsid w:val="3BAB3EFC"/>
    <w:rsid w:val="3BD14918"/>
    <w:rsid w:val="403117FA"/>
    <w:rsid w:val="40762DC2"/>
    <w:rsid w:val="41D240BC"/>
    <w:rsid w:val="451A626F"/>
    <w:rsid w:val="4A23510C"/>
    <w:rsid w:val="4AB55959"/>
    <w:rsid w:val="50510BE7"/>
    <w:rsid w:val="515E247D"/>
    <w:rsid w:val="523F496A"/>
    <w:rsid w:val="52544586"/>
    <w:rsid w:val="52EE6AA0"/>
    <w:rsid w:val="54D37F5D"/>
    <w:rsid w:val="550612BA"/>
    <w:rsid w:val="57593095"/>
    <w:rsid w:val="58CF2086"/>
    <w:rsid w:val="5A2451EF"/>
    <w:rsid w:val="5AA83788"/>
    <w:rsid w:val="5B814599"/>
    <w:rsid w:val="5C2A21AB"/>
    <w:rsid w:val="5CC2726C"/>
    <w:rsid w:val="5CCB66AC"/>
    <w:rsid w:val="5DA026EF"/>
    <w:rsid w:val="5DFA4F0E"/>
    <w:rsid w:val="5E1B0F4D"/>
    <w:rsid w:val="5E97615A"/>
    <w:rsid w:val="5EAE7D8B"/>
    <w:rsid w:val="5EFB584B"/>
    <w:rsid w:val="5FC14BEA"/>
    <w:rsid w:val="5FCB7262"/>
    <w:rsid w:val="60534E65"/>
    <w:rsid w:val="60BA4665"/>
    <w:rsid w:val="629D3336"/>
    <w:rsid w:val="660E5D2B"/>
    <w:rsid w:val="661F1489"/>
    <w:rsid w:val="66A73450"/>
    <w:rsid w:val="68677AE2"/>
    <w:rsid w:val="68E90983"/>
    <w:rsid w:val="69901006"/>
    <w:rsid w:val="699A03B6"/>
    <w:rsid w:val="6A8E7E4B"/>
    <w:rsid w:val="6B8059E4"/>
    <w:rsid w:val="6CCB290A"/>
    <w:rsid w:val="6E951EB9"/>
    <w:rsid w:val="6F833C2B"/>
    <w:rsid w:val="70123361"/>
    <w:rsid w:val="70EF1C3D"/>
    <w:rsid w:val="70F07BBD"/>
    <w:rsid w:val="71BC29DF"/>
    <w:rsid w:val="72D96855"/>
    <w:rsid w:val="765A0DFD"/>
    <w:rsid w:val="794F6DE4"/>
    <w:rsid w:val="796C26D8"/>
    <w:rsid w:val="7A823E9D"/>
    <w:rsid w:val="7B1F3EE2"/>
    <w:rsid w:val="7B53512F"/>
    <w:rsid w:val="7C08506E"/>
    <w:rsid w:val="7C44271E"/>
    <w:rsid w:val="7C5F7212"/>
    <w:rsid w:val="7D294F90"/>
    <w:rsid w:val="7D321BE4"/>
    <w:rsid w:val="7ED9094C"/>
    <w:rsid w:val="7EE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5:docId w15:val="{351F8ADF-EBD0-4A21-B2B4-9401287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2">
    <w:name w:val="heading 1"/>
    <w:basedOn w:val="a2"/>
    <w:next w:val="a2"/>
    <w:link w:val="1Char"/>
    <w:qFormat/>
    <w:pPr>
      <w:keepNext/>
      <w:keepLines/>
      <w:pageBreakBefore/>
      <w:numPr>
        <w:numId w:val="1"/>
      </w:numPr>
      <w:adjustRightInd w:val="0"/>
      <w:spacing w:before="120" w:after="120"/>
      <w:jc w:val="center"/>
      <w:outlineLvl w:val="0"/>
    </w:pPr>
    <w:rPr>
      <w:rFonts w:eastAsia="华文新魏"/>
      <w:b/>
      <w:bCs/>
      <w:kern w:val="28"/>
      <w:sz w:val="28"/>
      <w:szCs w:val="28"/>
    </w:rPr>
  </w:style>
  <w:style w:type="paragraph" w:styleId="21">
    <w:name w:val="heading 2"/>
    <w:basedOn w:val="a2"/>
    <w:next w:val="a2"/>
    <w:link w:val="2Char"/>
    <w:qFormat/>
    <w:pPr>
      <w:keepNext/>
      <w:keepLines/>
      <w:numPr>
        <w:ilvl w:val="1"/>
        <w:numId w:val="1"/>
      </w:numPr>
      <w:tabs>
        <w:tab w:val="left" w:pos="576"/>
      </w:tabs>
      <w:spacing w:before="120" w:after="120"/>
      <w:outlineLvl w:val="1"/>
    </w:pPr>
    <w:rPr>
      <w:rFonts w:ascii="Arial" w:eastAsia="黑体" w:hAnsi="Arial"/>
      <w:b/>
      <w:bCs/>
      <w:szCs w:val="32"/>
    </w:rPr>
  </w:style>
  <w:style w:type="paragraph" w:styleId="30">
    <w:name w:val="heading 3"/>
    <w:basedOn w:val="a2"/>
    <w:next w:val="a3"/>
    <w:link w:val="3Char"/>
    <w:qFormat/>
    <w:pPr>
      <w:keepNext/>
      <w:keepLines/>
      <w:numPr>
        <w:ilvl w:val="2"/>
        <w:numId w:val="1"/>
      </w:numPr>
      <w:tabs>
        <w:tab w:val="left" w:pos="0"/>
        <w:tab w:val="left" w:pos="170"/>
        <w:tab w:val="left" w:pos="283"/>
        <w:tab w:val="left" w:pos="720"/>
        <w:tab w:val="left" w:pos="1287"/>
      </w:tabs>
      <w:spacing w:before="120" w:after="120"/>
      <w:outlineLvl w:val="2"/>
    </w:pPr>
    <w:rPr>
      <w:rFonts w:eastAsia="黑体"/>
      <w:b/>
      <w:bCs/>
      <w:szCs w:val="32"/>
    </w:rPr>
  </w:style>
  <w:style w:type="paragraph" w:styleId="40">
    <w:name w:val="heading 4"/>
    <w:basedOn w:val="a2"/>
    <w:next w:val="a2"/>
    <w:link w:val="4Char"/>
    <w:qFormat/>
    <w:pPr>
      <w:keepNext/>
      <w:keepLines/>
      <w:numPr>
        <w:ilvl w:val="3"/>
        <w:numId w:val="1"/>
      </w:numPr>
      <w:tabs>
        <w:tab w:val="left" w:pos="0"/>
        <w:tab w:val="left" w:pos="283"/>
        <w:tab w:val="left" w:pos="864"/>
      </w:tabs>
      <w:spacing w:before="60" w:after="60" w:line="377" w:lineRule="auto"/>
      <w:jc w:val="left"/>
      <w:outlineLvl w:val="3"/>
    </w:pPr>
    <w:rPr>
      <w:rFonts w:eastAsia="黑体"/>
      <w:bCs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标准正文"/>
    <w:basedOn w:val="a2"/>
    <w:link w:val="Char"/>
    <w:qFormat/>
    <w:pPr>
      <w:spacing w:before="156" w:after="156" w:line="360" w:lineRule="auto"/>
      <w:ind w:firstLineChars="200" w:firstLine="480"/>
    </w:pPr>
    <w:rPr>
      <w:rFonts w:cs="宋体"/>
      <w:szCs w:val="20"/>
    </w:rPr>
  </w:style>
  <w:style w:type="paragraph" w:styleId="a7">
    <w:name w:val="Normal Indent"/>
    <w:basedOn w:val="a2"/>
    <w:link w:val="Char0"/>
    <w:qFormat/>
    <w:pPr>
      <w:ind w:firstLineChars="200" w:firstLine="480"/>
    </w:pPr>
  </w:style>
  <w:style w:type="paragraph" w:styleId="a8">
    <w:name w:val="caption"/>
    <w:basedOn w:val="a2"/>
    <w:next w:val="a2"/>
    <w:qFormat/>
    <w:pPr>
      <w:spacing w:before="152" w:after="160"/>
      <w:jc w:val="center"/>
    </w:pPr>
    <w:rPr>
      <w:rFonts w:ascii="Arial" w:eastAsia="黑体" w:hAnsi="Arial" w:cs="Arial"/>
      <w:sz w:val="18"/>
      <w:szCs w:val="20"/>
    </w:rPr>
  </w:style>
  <w:style w:type="paragraph" w:styleId="a9">
    <w:name w:val="Document Map"/>
    <w:basedOn w:val="a2"/>
    <w:link w:val="Char1"/>
    <w:qFormat/>
    <w:rPr>
      <w:rFonts w:ascii="宋体"/>
      <w:sz w:val="18"/>
      <w:szCs w:val="18"/>
    </w:rPr>
  </w:style>
  <w:style w:type="paragraph" w:styleId="aa">
    <w:name w:val="annotation text"/>
    <w:basedOn w:val="a2"/>
    <w:link w:val="Char2"/>
    <w:unhideWhenUsed/>
    <w:qFormat/>
    <w:pPr>
      <w:jc w:val="left"/>
    </w:pPr>
  </w:style>
  <w:style w:type="paragraph" w:styleId="31">
    <w:name w:val="toc 3"/>
    <w:basedOn w:val="a2"/>
    <w:next w:val="a2"/>
    <w:uiPriority w:val="39"/>
    <w:qFormat/>
    <w:pPr>
      <w:ind w:leftChars="400" w:left="840"/>
    </w:pPr>
  </w:style>
  <w:style w:type="paragraph" w:styleId="ab">
    <w:name w:val="Balloon Text"/>
    <w:basedOn w:val="a2"/>
    <w:link w:val="Char3"/>
    <w:semiHidden/>
    <w:unhideWhenUsed/>
    <w:qFormat/>
    <w:rPr>
      <w:sz w:val="18"/>
      <w:szCs w:val="18"/>
    </w:rPr>
  </w:style>
  <w:style w:type="paragraph" w:styleId="ac">
    <w:name w:val="footer"/>
    <w:basedOn w:val="a2"/>
    <w:link w:val="Char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2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a2"/>
    <w:next w:val="a2"/>
    <w:uiPriority w:val="39"/>
    <w:qFormat/>
  </w:style>
  <w:style w:type="paragraph" w:styleId="41">
    <w:name w:val="toc 4"/>
    <w:basedOn w:val="a2"/>
    <w:next w:val="a2"/>
    <w:qFormat/>
    <w:pPr>
      <w:ind w:leftChars="600" w:left="1260"/>
    </w:pPr>
  </w:style>
  <w:style w:type="paragraph" w:styleId="22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e">
    <w:name w:val="Normal (Web)"/>
    <w:basedOn w:val="a2"/>
    <w:qFormat/>
  </w:style>
  <w:style w:type="paragraph" w:styleId="a0">
    <w:name w:val="Title"/>
    <w:basedOn w:val="a2"/>
    <w:next w:val="a2"/>
    <w:link w:val="Char6"/>
    <w:qFormat/>
    <w:pPr>
      <w:numPr>
        <w:numId w:val="2"/>
      </w:numPr>
      <w:spacing w:before="2000" w:after="60"/>
      <w:ind w:left="431" w:hanging="431"/>
      <w:jc w:val="center"/>
      <w:outlineLvl w:val="0"/>
    </w:pPr>
    <w:rPr>
      <w:rFonts w:ascii="Arial" w:hAnsi="Arial" w:cs="Arial"/>
      <w:b/>
      <w:bCs/>
      <w:sz w:val="44"/>
      <w:szCs w:val="44"/>
    </w:rPr>
  </w:style>
  <w:style w:type="paragraph" w:styleId="af">
    <w:name w:val="annotation subject"/>
    <w:basedOn w:val="a2"/>
    <w:next w:val="a2"/>
    <w:link w:val="Char7"/>
    <w:qFormat/>
    <w:pPr>
      <w:jc w:val="left"/>
    </w:pPr>
    <w:rPr>
      <w:b/>
      <w:bCs/>
      <w:sz w:val="21"/>
    </w:rPr>
  </w:style>
  <w:style w:type="table" w:styleId="af0">
    <w:name w:val="Table Grid"/>
    <w:basedOn w:val="a5"/>
    <w:uiPriority w:val="99"/>
    <w:unhideWhenUsed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qFormat/>
  </w:style>
  <w:style w:type="character" w:styleId="af2">
    <w:name w:val="FollowedHyperlink"/>
    <w:basedOn w:val="a4"/>
    <w:qFormat/>
    <w:rPr>
      <w:color w:val="800080"/>
      <w:u w:val="single"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customStyle="1" w:styleId="2Char">
    <w:name w:val="标题 2 Char"/>
    <w:basedOn w:val="a4"/>
    <w:link w:val="21"/>
    <w:qFormat/>
    <w:rPr>
      <w:rFonts w:ascii="Arial" w:eastAsia="黑体" w:hAnsi="Arial" w:cs="Times New Roman"/>
      <w:b/>
      <w:bCs/>
      <w:sz w:val="24"/>
      <w:szCs w:val="32"/>
    </w:rPr>
  </w:style>
  <w:style w:type="character" w:customStyle="1" w:styleId="Char5">
    <w:name w:val="页眉 Char"/>
    <w:basedOn w:val="a4"/>
    <w:link w:val="ad"/>
    <w:qFormat/>
    <w:rPr>
      <w:sz w:val="18"/>
      <w:szCs w:val="18"/>
    </w:rPr>
  </w:style>
  <w:style w:type="character" w:customStyle="1" w:styleId="Char4">
    <w:name w:val="页脚 Char"/>
    <w:basedOn w:val="a4"/>
    <w:link w:val="ac"/>
    <w:uiPriority w:val="99"/>
    <w:qFormat/>
    <w:rPr>
      <w:sz w:val="18"/>
      <w:szCs w:val="18"/>
    </w:rPr>
  </w:style>
  <w:style w:type="character" w:customStyle="1" w:styleId="1Char">
    <w:name w:val="标题 1 Char"/>
    <w:basedOn w:val="a4"/>
    <w:link w:val="12"/>
    <w:qFormat/>
    <w:rPr>
      <w:rFonts w:ascii="Times New Roman" w:eastAsia="华文新魏" w:hAnsi="Times New Roman" w:cs="Times New Roman"/>
      <w:b/>
      <w:bCs/>
      <w:kern w:val="28"/>
      <w:sz w:val="28"/>
      <w:szCs w:val="28"/>
    </w:rPr>
  </w:style>
  <w:style w:type="character" w:customStyle="1" w:styleId="3Char">
    <w:name w:val="标题 3 Char"/>
    <w:basedOn w:val="a4"/>
    <w:link w:val="30"/>
    <w:qFormat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4"/>
    <w:link w:val="40"/>
    <w:qFormat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Char2">
    <w:name w:val="批注文字 Char"/>
    <w:basedOn w:val="a4"/>
    <w:link w:val="aa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7">
    <w:name w:val="批注主题 Char"/>
    <w:basedOn w:val="Char2"/>
    <w:link w:val="af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1">
    <w:name w:val="文档结构图 Char"/>
    <w:basedOn w:val="a4"/>
    <w:link w:val="a9"/>
    <w:qFormat/>
    <w:rPr>
      <w:rFonts w:ascii="宋体" w:eastAsia="宋体" w:hAnsi="Times New Roman" w:cs="Times New Roman"/>
      <w:sz w:val="18"/>
      <w:szCs w:val="18"/>
    </w:rPr>
  </w:style>
  <w:style w:type="character" w:customStyle="1" w:styleId="HTMLChar">
    <w:name w:val="HTML 预设格式 Char"/>
    <w:basedOn w:val="a4"/>
    <w:link w:val="HTML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Char6">
    <w:name w:val="标题 Char"/>
    <w:basedOn w:val="a4"/>
    <w:link w:val="a0"/>
    <w:qFormat/>
    <w:rPr>
      <w:rFonts w:ascii="Arial" w:eastAsia="宋体" w:hAnsi="Arial" w:cs="Arial"/>
      <w:b/>
      <w:bCs/>
      <w:sz w:val="44"/>
      <w:szCs w:val="44"/>
    </w:rPr>
  </w:style>
  <w:style w:type="paragraph" w:customStyle="1" w:styleId="af4">
    <w:name w:val="重点说明"/>
    <w:basedOn w:val="a7"/>
    <w:qFormat/>
    <w:rPr>
      <w:color w:val="FF0000"/>
    </w:rPr>
  </w:style>
  <w:style w:type="paragraph" w:customStyle="1" w:styleId="af5">
    <w:name w:val="参考文献"/>
    <w:basedOn w:val="a7"/>
    <w:link w:val="Char8"/>
    <w:qFormat/>
    <w:pPr>
      <w:spacing w:line="270" w:lineRule="exact"/>
      <w:ind w:firstLine="360"/>
    </w:pPr>
    <w:rPr>
      <w:kern w:val="21"/>
      <w:sz w:val="18"/>
    </w:rPr>
  </w:style>
  <w:style w:type="paragraph" w:customStyle="1" w:styleId="af6">
    <w:name w:val="表格"/>
    <w:basedOn w:val="a2"/>
    <w:qFormat/>
    <w:rPr>
      <w:sz w:val="18"/>
    </w:rPr>
  </w:style>
  <w:style w:type="paragraph" w:customStyle="1" w:styleId="af7">
    <w:name w:val="程序代码"/>
    <w:basedOn w:val="a2"/>
    <w:link w:val="Char9"/>
    <w:qFormat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sz w:val="18"/>
    </w:rPr>
  </w:style>
  <w:style w:type="paragraph" w:customStyle="1" w:styleId="14">
    <w:name w:val="附录 1"/>
    <w:next w:val="a2"/>
    <w:qFormat/>
    <w:pPr>
      <w:keepNext/>
      <w:pageBreakBefore/>
      <w:widowControl w:val="0"/>
      <w:tabs>
        <w:tab w:val="left" w:pos="1080"/>
      </w:tabs>
      <w:spacing w:before="120" w:after="120"/>
      <w:ind w:left="432" w:hanging="432"/>
      <w:jc w:val="center"/>
    </w:pPr>
    <w:rPr>
      <w:rFonts w:ascii="Times New Roman" w:eastAsia="华文新魏" w:hAnsi="Times New Roman" w:cs="Times New Roman"/>
      <w:b/>
      <w:sz w:val="28"/>
    </w:rPr>
  </w:style>
  <w:style w:type="paragraph" w:customStyle="1" w:styleId="a">
    <w:name w:val="目 a)"/>
    <w:basedOn w:val="11"/>
    <w:qFormat/>
    <w:pPr>
      <w:numPr>
        <w:numId w:val="3"/>
      </w:numPr>
    </w:pPr>
  </w:style>
  <w:style w:type="paragraph" w:customStyle="1" w:styleId="11">
    <w:name w:val="目 1."/>
    <w:basedOn w:val="a2"/>
    <w:link w:val="1Char0"/>
    <w:qFormat/>
    <w:pPr>
      <w:numPr>
        <w:numId w:val="4"/>
      </w:numPr>
      <w:adjustRightInd w:val="0"/>
      <w:snapToGrid w:val="0"/>
      <w:spacing w:beforeLines="50" w:before="50" w:afterLines="50" w:after="50"/>
    </w:pPr>
    <w:rPr>
      <w:szCs w:val="21"/>
    </w:rPr>
  </w:style>
  <w:style w:type="paragraph" w:customStyle="1" w:styleId="a1">
    <w:name w:val="续上表"/>
    <w:basedOn w:val="a2"/>
    <w:qFormat/>
    <w:pPr>
      <w:keepNext/>
      <w:numPr>
        <w:numId w:val="5"/>
      </w:numPr>
      <w:jc w:val="left"/>
    </w:pPr>
    <w:rPr>
      <w:szCs w:val="20"/>
    </w:rPr>
  </w:style>
  <w:style w:type="paragraph" w:customStyle="1" w:styleId="10">
    <w:name w:val="目1"/>
    <w:basedOn w:val="a2"/>
    <w:next w:val="a2"/>
    <w:qFormat/>
    <w:pPr>
      <w:numPr>
        <w:numId w:val="6"/>
      </w:numPr>
      <w:ind w:left="708" w:hanging="289"/>
    </w:pPr>
    <w:rPr>
      <w:szCs w:val="20"/>
    </w:rPr>
  </w:style>
  <w:style w:type="paragraph" w:customStyle="1" w:styleId="42">
    <w:name w:val="附录 4"/>
    <w:next w:val="a7"/>
    <w:qFormat/>
    <w:pPr>
      <w:keepNext/>
      <w:widowControl w:val="0"/>
      <w:snapToGrid w:val="0"/>
      <w:ind w:leftChars="200" w:left="200"/>
      <w:outlineLvl w:val="3"/>
    </w:pPr>
    <w:rPr>
      <w:rFonts w:ascii="Times New Roman" w:eastAsia="黑体" w:hAnsi="Times New Roman" w:cs="Times New Roman"/>
      <w:sz w:val="21"/>
    </w:rPr>
  </w:style>
  <w:style w:type="paragraph" w:customStyle="1" w:styleId="af8">
    <w:name w:val="目录"/>
    <w:basedOn w:val="a2"/>
    <w:next w:val="a2"/>
    <w:qFormat/>
    <w:pPr>
      <w:jc w:val="center"/>
    </w:pPr>
    <w:rPr>
      <w:b/>
    </w:rPr>
  </w:style>
  <w:style w:type="paragraph" w:customStyle="1" w:styleId="2">
    <w:name w:val="附录 2"/>
    <w:basedOn w:val="21"/>
    <w:next w:val="a7"/>
    <w:qFormat/>
    <w:pPr>
      <w:numPr>
        <w:ilvl w:val="0"/>
        <w:numId w:val="7"/>
      </w:numPr>
      <w:tabs>
        <w:tab w:val="clear" w:pos="576"/>
        <w:tab w:val="clear" w:pos="1080"/>
        <w:tab w:val="left" w:pos="578"/>
      </w:tabs>
      <w:jc w:val="left"/>
    </w:pPr>
    <w:rPr>
      <w:rFonts w:ascii="Times New Roman" w:hAnsi="Times New Roman"/>
    </w:rPr>
  </w:style>
  <w:style w:type="paragraph" w:customStyle="1" w:styleId="af9">
    <w:name w:val="表文字"/>
    <w:basedOn w:val="a7"/>
    <w:qFormat/>
    <w:pPr>
      <w:spacing w:line="315" w:lineRule="exact"/>
      <w:ind w:firstLine="0"/>
      <w:jc w:val="center"/>
    </w:pPr>
    <w:rPr>
      <w:kern w:val="21"/>
      <w:sz w:val="18"/>
    </w:rPr>
  </w:style>
  <w:style w:type="paragraph" w:customStyle="1" w:styleId="afa">
    <w:name w:val="论文正文"/>
    <w:basedOn w:val="a2"/>
    <w:link w:val="Chara"/>
    <w:qFormat/>
    <w:pPr>
      <w:widowControl/>
      <w:adjustRightInd w:val="0"/>
      <w:snapToGrid w:val="0"/>
      <w:spacing w:line="300" w:lineRule="auto"/>
      <w:ind w:firstLineChars="200" w:firstLine="480"/>
      <w:jc w:val="left"/>
    </w:pPr>
    <w:rPr>
      <w:rFonts w:ascii="宋体" w:hAnsi="宋体"/>
      <w:kern w:val="0"/>
    </w:rPr>
  </w:style>
  <w:style w:type="paragraph" w:customStyle="1" w:styleId="afb">
    <w:name w:val="公式"/>
    <w:basedOn w:val="a7"/>
    <w:qFormat/>
    <w:pPr>
      <w:adjustRightInd w:val="0"/>
      <w:ind w:firstLine="0"/>
      <w:jc w:val="center"/>
      <w:textAlignment w:val="bottom"/>
    </w:pPr>
    <w:rPr>
      <w:rFonts w:ascii="宋体"/>
      <w:kern w:val="0"/>
    </w:rPr>
  </w:style>
  <w:style w:type="paragraph" w:customStyle="1" w:styleId="20">
    <w:name w:val="目2"/>
    <w:basedOn w:val="a2"/>
    <w:next w:val="a2"/>
    <w:qFormat/>
    <w:pPr>
      <w:numPr>
        <w:numId w:val="8"/>
      </w:numPr>
      <w:jc w:val="left"/>
    </w:pPr>
    <w:rPr>
      <w:szCs w:val="28"/>
    </w:rPr>
  </w:style>
  <w:style w:type="paragraph" w:customStyle="1" w:styleId="1">
    <w:name w:val="目 (1)"/>
    <w:basedOn w:val="11"/>
    <w:link w:val="1Char1"/>
    <w:qFormat/>
    <w:pPr>
      <w:numPr>
        <w:numId w:val="9"/>
      </w:numPr>
    </w:pPr>
  </w:style>
  <w:style w:type="paragraph" w:customStyle="1" w:styleId="afc">
    <w:name w:val="表题"/>
    <w:basedOn w:val="a2"/>
    <w:qFormat/>
    <w:pPr>
      <w:tabs>
        <w:tab w:val="left" w:pos="1080"/>
      </w:tabs>
      <w:jc w:val="center"/>
    </w:pPr>
    <w:rPr>
      <w:rFonts w:ascii="Arial" w:eastAsia="黑体" w:hAnsi="Arial"/>
      <w:sz w:val="18"/>
      <w:szCs w:val="18"/>
    </w:rPr>
  </w:style>
  <w:style w:type="paragraph" w:customStyle="1" w:styleId="afd">
    <w:name w:val="程序"/>
    <w:basedOn w:val="a2"/>
    <w:next w:val="a2"/>
    <w:link w:val="Charb"/>
    <w:qFormat/>
    <w:pPr>
      <w:shd w:val="clear" w:color="auto" w:fill="E6E6E6"/>
      <w:spacing w:line="240" w:lineRule="atLeast"/>
    </w:pPr>
    <w:rPr>
      <w:sz w:val="18"/>
      <w:szCs w:val="20"/>
    </w:rPr>
  </w:style>
  <w:style w:type="paragraph" w:customStyle="1" w:styleId="4">
    <w:name w:val="标题4"/>
    <w:basedOn w:val="a2"/>
    <w:next w:val="a3"/>
    <w:qFormat/>
    <w:pPr>
      <w:numPr>
        <w:ilvl w:val="3"/>
        <w:numId w:val="7"/>
      </w:numPr>
      <w:spacing w:beforeLines="50" w:before="156" w:afterLines="50" w:after="156" w:line="360" w:lineRule="auto"/>
      <w:outlineLvl w:val="3"/>
    </w:pPr>
  </w:style>
  <w:style w:type="paragraph" w:customStyle="1" w:styleId="afe">
    <w:name w:val="主标题"/>
    <w:basedOn w:val="a2"/>
    <w:next w:val="a2"/>
    <w:qFormat/>
    <w:pPr>
      <w:spacing w:line="360" w:lineRule="auto"/>
      <w:jc w:val="center"/>
    </w:pPr>
    <w:rPr>
      <w:b/>
      <w:sz w:val="52"/>
    </w:rPr>
  </w:style>
  <w:style w:type="paragraph" w:customStyle="1" w:styleId="3">
    <w:name w:val="附录 3"/>
    <w:next w:val="a7"/>
    <w:qFormat/>
    <w:pPr>
      <w:keepNext/>
      <w:keepLines/>
      <w:widowControl w:val="0"/>
      <w:numPr>
        <w:ilvl w:val="2"/>
        <w:numId w:val="7"/>
      </w:numPr>
      <w:tabs>
        <w:tab w:val="clear" w:pos="720"/>
        <w:tab w:val="left" w:pos="575"/>
      </w:tabs>
      <w:spacing w:before="120" w:after="120"/>
      <w:outlineLvl w:val="2"/>
    </w:pPr>
    <w:rPr>
      <w:rFonts w:ascii="Times New Roman" w:eastAsia="黑体" w:hAnsi="Times New Roman" w:cs="Times New Roman"/>
      <w:b/>
      <w:sz w:val="21"/>
    </w:rPr>
  </w:style>
  <w:style w:type="character" w:customStyle="1" w:styleId="Char0">
    <w:name w:val="正文缩进 Char"/>
    <w:link w:val="a7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Char0">
    <w:name w:val="目 1. Char"/>
    <w:link w:val="11"/>
    <w:qFormat/>
    <w:rPr>
      <w:rFonts w:ascii="Times New Roman" w:eastAsia="宋体" w:hAnsi="Times New Roman" w:cs="Times New Roman"/>
      <w:sz w:val="24"/>
      <w:szCs w:val="21"/>
    </w:rPr>
  </w:style>
  <w:style w:type="character" w:customStyle="1" w:styleId="Char">
    <w:name w:val="标准正文 Char"/>
    <w:link w:val="a3"/>
    <w:qFormat/>
    <w:rPr>
      <w:rFonts w:ascii="Times New Roman" w:eastAsia="宋体" w:hAnsi="Times New Roman" w:cs="宋体"/>
      <w:sz w:val="24"/>
      <w:szCs w:val="20"/>
    </w:rPr>
  </w:style>
  <w:style w:type="character" w:customStyle="1" w:styleId="Charb">
    <w:name w:val="程序 Char"/>
    <w:link w:val="afd"/>
    <w:qFormat/>
    <w:rPr>
      <w:rFonts w:ascii="Times New Roman" w:eastAsia="宋体" w:hAnsi="Times New Roman" w:cs="Times New Roman"/>
      <w:sz w:val="18"/>
      <w:szCs w:val="20"/>
      <w:shd w:val="clear" w:color="auto" w:fill="E6E6E6"/>
    </w:rPr>
  </w:style>
  <w:style w:type="character" w:customStyle="1" w:styleId="1Char1">
    <w:name w:val="目 (1) Char"/>
    <w:link w:val="1"/>
    <w:qFormat/>
    <w:rPr>
      <w:rFonts w:ascii="Times New Roman" w:eastAsia="宋体" w:hAnsi="Times New Roman" w:cs="Times New Roman"/>
      <w:sz w:val="24"/>
      <w:szCs w:val="21"/>
    </w:rPr>
  </w:style>
  <w:style w:type="character" w:customStyle="1" w:styleId="Char9">
    <w:name w:val="程序代码 Char"/>
    <w:link w:val="af7"/>
    <w:qFormat/>
    <w:rPr>
      <w:rFonts w:ascii="Courier New" w:eastAsia="Courier New" w:hAnsi="Courier New" w:cs="Times New Roman"/>
      <w:sz w:val="18"/>
      <w:szCs w:val="24"/>
      <w:shd w:val="clear" w:color="auto" w:fill="D9D9D9"/>
    </w:rPr>
  </w:style>
  <w:style w:type="character" w:customStyle="1" w:styleId="Char8">
    <w:name w:val="参考文献 Char"/>
    <w:link w:val="af5"/>
    <w:qFormat/>
    <w:rPr>
      <w:rFonts w:ascii="Times New Roman" w:eastAsia="宋体" w:hAnsi="Times New Roman" w:cs="Times New Roman"/>
      <w:kern w:val="21"/>
      <w:sz w:val="18"/>
      <w:szCs w:val="24"/>
    </w:rPr>
  </w:style>
  <w:style w:type="character" w:customStyle="1" w:styleId="Chara">
    <w:name w:val="论文正文 Char"/>
    <w:link w:val="afa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Char3">
    <w:name w:val="批注框文本 Char"/>
    <w:basedOn w:val="a4"/>
    <w:link w:val="ab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sD03c0ZtOs0FlgcN-5KNFYi1OuF083SacRW-OGEf1vy18FsOcfCHWBDLBKxvURxh9Fcgf6wkz6h3Qh3wSp0QDYbhKj0k8r-pSiVf1tUcFr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aidu.com/link?url=sD03c0ZtOs0FlgcN-5KNFYi1OuF083SacRW-OGEf1vy18FsOcfCHWBDLBKxvURxh9Fcgf6wkz6h3Qh3wSp0QDYbhKj0k8r-pSiVf1tUcFr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sD03c0ZtOs0FlgcN-5KNFYi1OuF083SacRW-OGEf1vy18FsOcfCHWBDLBKxvURxh9Fcgf6wkz6h3Qh3wSp0QDYbhKj0k8r-pSiVf1tUcFr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2057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汤凯旋</dc:creator>
  <cp:lastModifiedBy>Windows 用户</cp:lastModifiedBy>
  <cp:revision>44</cp:revision>
  <dcterms:created xsi:type="dcterms:W3CDTF">2019-04-25T04:37:00Z</dcterms:created>
  <dcterms:modified xsi:type="dcterms:W3CDTF">2019-10-17T07:14:00Z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